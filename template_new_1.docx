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890" w:leader="none"/>
          <w:tab w:val="left" w:pos="1980" w:leader="none"/>
          <w:tab w:val="left" w:pos="6480" w:leader="none"/>
        </w:tabs>
        <w:rPr>
          <w:rFonts w:ascii="Century Gothic" w:hAnsi="Century Gothic"/>
          <w:sz w:val="8"/>
          <w:szCs w:val="20"/>
        </w:rPr>
      </w:pPr>
      <w:r>
        <w:rPr>
          <w:rFonts w:ascii="Century Gothic" w:hAnsi="Century Gothic"/>
          <w:sz w:val="8"/>
          <w:szCs w:val="20"/>
        </w:rPr>
      </w:r>
    </w:p>
    <w:tbl>
      <w:tblPr>
        <w:tblW w:w="898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108" w:type="dxa"/>
          <w:bottom w:w="57" w:type="dxa"/>
          <w:right w:w="108" w:type="dxa"/>
        </w:tblCellMar>
        <w:tblLook w:val="04a0"/>
      </w:tblPr>
      <w:tblGrid>
        <w:gridCol w:w="8982"/>
      </w:tblGrid>
      <w:tr>
        <w:trPr>
          <w:trHeight w:val="465" w:hRule="atLeast"/>
        </w:trPr>
        <w:tc>
          <w:tcPr>
            <w:tcW w:w="8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FF0F0" w:val="clear"/>
          </w:tcPr>
          <w:p>
            <w:pPr>
              <w:pStyle w:val="Normal"/>
              <w:tabs>
                <w:tab w:val="left" w:pos="1985" w:leader="none"/>
              </w:tabs>
              <w:spacing w:before="120" w:after="0"/>
              <w:rPr>
                <w:rFonts w:ascii="Century Gothic" w:hAnsi="Century Gothic" w:eastAsia="Trebuchet MS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rebuchet MS" w:ascii="Century Gothic" w:hAnsi="Century Gothic"/>
                <w:b/>
                <w:color w:val="000000"/>
                <w:sz w:val="20"/>
                <w:szCs w:val="20"/>
              </w:rPr>
              <w:t>{{Candidate_name}}</w:t>
            </w:r>
          </w:p>
        </w:tc>
      </w:tr>
    </w:tbl>
    <w:p>
      <w:pPr>
        <w:pStyle w:val="Normal"/>
        <w:tabs>
          <w:tab w:val="left" w:pos="1985" w:leader="none"/>
        </w:tabs>
        <w:rPr>
          <w:rFonts w:ascii="Century Gothic" w:hAnsi="Century Gothic"/>
          <w:b/>
          <w:b/>
          <w:sz w:val="12"/>
          <w:szCs w:val="20"/>
        </w:rPr>
      </w:pPr>
      <w:r>
        <w:rPr>
          <w:rFonts w:ascii="Century Gothic" w:hAnsi="Century Gothic"/>
          <w:b/>
          <w:sz w:val="12"/>
          <w:szCs w:val="20"/>
        </w:rPr>
      </w:r>
    </w:p>
    <w:p>
      <w:pPr>
        <w:pStyle w:val="Normal"/>
        <w:rPr>
          <w:rFonts w:ascii="Century Gothic" w:hAnsi="Century Gothic" w:cs="Arial"/>
          <w:sz w:val="2"/>
          <w:szCs w:val="2"/>
        </w:rPr>
      </w:pPr>
      <w:r>
        <w:rPr>
          <w:rFonts w:cs="Arial" w:ascii="Century Gothic" w:hAnsi="Century Gothic"/>
          <w:sz w:val="2"/>
          <w:szCs w:val="2"/>
        </w:rPr>
      </w:r>
    </w:p>
    <w:p>
      <w:pPr>
        <w:pStyle w:val="Normal"/>
        <w:rPr>
          <w:rFonts w:ascii="Century Gothic" w:hAnsi="Century Gothic" w:cs="Arial"/>
          <w:sz w:val="20"/>
          <w:szCs w:val="20"/>
        </w:rPr>
      </w:pPr>
      <w:r>
        <mc:AlternateContent>
          <mc:Choice Requires="wps">
            <w:drawing>
              <wp:anchor behindDoc="1" distT="45720" distB="45720" distL="114300" distR="114300" simplePos="0" locked="0" layoutInCell="1" allowOverlap="1" relativeHeight="2">
                <wp:simplePos x="0" y="0"/>
                <wp:positionH relativeFrom="column">
                  <wp:posOffset>4447540</wp:posOffset>
                </wp:positionH>
                <wp:positionV relativeFrom="paragraph">
                  <wp:posOffset>109855</wp:posOffset>
                </wp:positionV>
                <wp:extent cx="1083945" cy="108394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40" cy="108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Photo.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(3x3)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50.2pt;margin-top:8.65pt;width:85.25pt;height:85.2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Photo.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auto"/>
                        </w:rPr>
                        <w:t>(3x3)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Century Gothic" w:hAnsi="Century Gothic"/>
          <w:sz w:val="20"/>
          <w:szCs w:val="20"/>
        </w:rPr>
        <w:t>Residence: {{Residence}}</w:t>
        <w:tab/>
        <w:tab/>
        <w:tab/>
      </w:r>
    </w:p>
    <w:p>
      <w:pPr>
        <w:pStyle w:val="Normal"/>
        <w:ind w:left="2880" w:hanging="2880"/>
        <w:jc w:val="both"/>
        <w:rPr>
          <w:rFonts w:ascii="Century Gothic" w:hAnsi="Century Gothic" w:cs="Arial"/>
          <w:sz w:val="20"/>
          <w:szCs w:val="20"/>
        </w:rPr>
      </w:pPr>
      <w:r>
        <w:rPr>
          <w:rFonts w:cs="Arial" w:ascii="Century Gothic" w:hAnsi="Century Gothic"/>
          <w:sz w:val="20"/>
          <w:szCs w:val="20"/>
        </w:rPr>
        <w:t>Education:</w:t>
        <w:tab/>
        <w:tab/>
        <w:tab/>
      </w:r>
    </w:p>
    <w:p>
      <w:pPr>
        <w:pStyle w:val="Normal"/>
        <w:ind w:left="2880" w:hanging="2880"/>
        <w:rPr>
          <w:rFonts w:ascii="Century Gothic" w:hAnsi="Century Gothic" w:cs="Arial"/>
          <w:sz w:val="20"/>
          <w:szCs w:val="20"/>
        </w:rPr>
      </w:pPr>
      <w:r>
        <w:rPr>
          <w:rFonts w:cs="Arial" w:ascii="Century Gothic" w:hAnsi="Century Gothic"/>
          <w:sz w:val="20"/>
          <w:szCs w:val="20"/>
        </w:rPr>
        <w:t>Current Company: {{Current_company}}</w:t>
      </w:r>
    </w:p>
    <w:p>
      <w:pPr>
        <w:pStyle w:val="Normal"/>
        <w:ind w:left="2880" w:hanging="2880"/>
        <w:rPr>
          <w:rFonts w:ascii="Century Gothic" w:hAnsi="Century Gothic" w:cs="Arial"/>
          <w:sz w:val="20"/>
          <w:szCs w:val="20"/>
        </w:rPr>
      </w:pPr>
      <w:r>
        <w:rPr>
          <w:rFonts w:cs="Arial" w:ascii="Century Gothic" w:hAnsi="Century Gothic"/>
          <w:sz w:val="20"/>
          <w:szCs w:val="20"/>
        </w:rPr>
        <w:t>Current Position: {{Current_position}}</w:t>
        <w:tab/>
      </w:r>
    </w:p>
    <w:p>
      <w:pPr>
        <w:pStyle w:val="Normal"/>
        <w:pBdr>
          <w:bottom w:val="single" w:sz="12" w:space="1" w:color="000000"/>
        </w:pBdr>
        <w:tabs>
          <w:tab w:val="left" w:pos="720" w:leader="none"/>
          <w:tab w:val="left" w:pos="1440" w:leader="none"/>
          <w:tab w:val="left" w:pos="2160" w:leader="none"/>
          <w:tab w:val="left" w:pos="3045" w:leader="none"/>
        </w:tabs>
        <w:ind w:left="2880" w:hanging="28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Motivation:</w:t>
        <w:tab/>
        <w:tab/>
        <w:tab/>
      </w:r>
    </w:p>
    <w:p>
      <w:pPr>
        <w:pStyle w:val="Normal"/>
        <w:pBdr>
          <w:bottom w:val="single" w:sz="12" w:space="1" w:color="000000"/>
        </w:pBdr>
        <w:tabs>
          <w:tab w:val="left" w:pos="720" w:leader="none"/>
          <w:tab w:val="left" w:pos="1440" w:leader="none"/>
          <w:tab w:val="left" w:pos="2160" w:leader="none"/>
          <w:tab w:val="left" w:pos="3045" w:leader="none"/>
        </w:tabs>
        <w:ind w:left="2880" w:hanging="28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Availability:</w:t>
        <w:tab/>
        <w:tab/>
        <w:tab/>
      </w:r>
    </w:p>
    <w:p>
      <w:pPr>
        <w:pStyle w:val="Normal"/>
        <w:pBdr>
          <w:bottom w:val="single" w:sz="12" w:space="1" w:color="000000"/>
        </w:pBdr>
        <w:tabs>
          <w:tab w:val="left" w:pos="720" w:leader="none"/>
          <w:tab w:val="left" w:pos="1440" w:leader="none"/>
          <w:tab w:val="left" w:pos="2160" w:leader="none"/>
          <w:tab w:val="left" w:pos="3045" w:leader="none"/>
        </w:tabs>
        <w:ind w:left="2880" w:hanging="28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Compensation:</w:t>
      </w:r>
    </w:p>
    <w:p>
      <w:pPr>
        <w:pStyle w:val="Normal"/>
        <w:pBdr>
          <w:bottom w:val="single" w:sz="12" w:space="1" w:color="000000"/>
        </w:pBdr>
        <w:tabs>
          <w:tab w:val="left" w:pos="720" w:leader="none"/>
          <w:tab w:val="left" w:pos="1440" w:leader="none"/>
          <w:tab w:val="left" w:pos="2160" w:leader="none"/>
          <w:tab w:val="left" w:pos="3045" w:leader="none"/>
        </w:tabs>
        <w:ind w:left="2880" w:hanging="288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{% if CV_Summary | length &gt; 0%}</w:t>
        <w:tab/>
      </w:r>
    </w:p>
    <w:p>
      <w:pPr>
        <w:pStyle w:val="Normal"/>
        <w:tabs>
          <w:tab w:val="left" w:pos="1418" w:leader="none"/>
        </w:tabs>
        <w:ind w:right="-46" w:hanging="0"/>
        <w:jc w:val="both"/>
        <w:rPr>
          <w:rFonts w:ascii="Century Gothic" w:hAnsi="Century Gothic"/>
          <w:sz w:val="8"/>
          <w:szCs w:val="20"/>
        </w:rPr>
      </w:pPr>
      <w:r>
        <w:rPr>
          <w:rFonts w:ascii="Century Gothic" w:hAnsi="Century Gothic"/>
          <w:sz w:val="8"/>
          <w:szCs w:val="20"/>
        </w:rPr>
      </w:r>
    </w:p>
    <w:p>
      <w:pPr>
        <w:pStyle w:val="Normal"/>
        <w:ind w:right="-46" w:hanging="0"/>
        <w:jc w:val="both"/>
        <w:rPr>
          <w:rFonts w:ascii="Century Gothic" w:hAnsi="Century Gothic" w:cs="Arial"/>
          <w:b/>
          <w:b/>
          <w:i/>
          <w:i/>
          <w:sz w:val="20"/>
          <w:szCs w:val="20"/>
        </w:rPr>
      </w:pPr>
      <w:r>
        <w:rPr>
          <w:rFonts w:cs="Arial" w:ascii="Century Gothic" w:hAnsi="Century Gothic"/>
          <w:b/>
          <w:i/>
          <w:sz w:val="20"/>
          <w:szCs w:val="20"/>
        </w:rPr>
        <w:t>CV SUMMARY</w:t>
      </w:r>
    </w:p>
    <w:p>
      <w:pPr>
        <w:pStyle w:val="Normal"/>
        <w:ind w:right="-46" w:hanging="0"/>
        <w:jc w:val="both"/>
        <w:rPr>
          <w:rFonts w:ascii="Century Gothic" w:hAnsi="Century Gothic" w:cs="Arial"/>
          <w:b/>
          <w:b/>
          <w:i/>
          <w:i/>
          <w:sz w:val="20"/>
          <w:szCs w:val="20"/>
        </w:rPr>
      </w:pPr>
      <w:r>
        <w:rPr>
          <w:rFonts w:cs="Arial" w:ascii="Century Gothic" w:hAnsi="Century Gothic"/>
          <w:b/>
          <w:i/>
          <w:sz w:val="20"/>
          <w:szCs w:val="20"/>
        </w:rPr>
        <w:t>{% for e in CV_Summary %}</w:t>
      </w:r>
    </w:p>
    <w:tbl>
      <w:tblPr>
        <w:tblW w:w="875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76"/>
        <w:gridCol w:w="6378"/>
      </w:tblGrid>
      <w:tr>
        <w:trPr/>
        <w:tc>
          <w:tcPr>
            <w:tcW w:w="2376" w:type="dxa"/>
            <w:tcBorders/>
            <w:shd w:fill="auto" w:val="clear"/>
          </w:tcPr>
          <w:p>
            <w:pPr>
              <w:pStyle w:val="Normal"/>
              <w:tabs>
                <w:tab w:val="left" w:pos="2268" w:leader="none"/>
              </w:tabs>
              <w:rPr/>
            </w:pPr>
            <w:r>
              <w:rPr>
                <w:rFonts w:cs="Arial" w:ascii="Century Gothic" w:hAnsi="Century Gothic"/>
                <w:bCs/>
                <w:iCs/>
                <w:sz w:val="20"/>
                <w:szCs w:val="20"/>
                <w:lang w:val="en-US"/>
              </w:rPr>
              <w:t>{% if e.Start_Year and e.End_Year %}{{e.Start_Year}} – {{e.End_Year}}{% else %}{{e.Start_Year}}{{e.End_Year}}{%endif %}</w:t>
            </w:r>
          </w:p>
        </w:tc>
        <w:tc>
          <w:tcPr>
            <w:tcW w:w="6378" w:type="dxa"/>
            <w:tcBorders/>
            <w:shd w:fill="auto" w:val="clear"/>
          </w:tcPr>
          <w:p>
            <w:pPr>
              <w:pStyle w:val="Normal"/>
              <w:tabs>
                <w:tab w:val="left" w:pos="2268" w:leader="none"/>
              </w:tabs>
              <w:rPr/>
            </w:pPr>
            <w:bookmarkStart w:id="0" w:name="_Hlk124414882"/>
            <w:bookmarkEnd w:id="0"/>
            <w:r>
              <w:rPr>
                <w:rFonts w:cs="Arial" w:ascii="Century Gothic" w:hAnsi="Century Gothic"/>
                <w:b/>
                <w:i/>
                <w:sz w:val="20"/>
                <w:szCs w:val="20"/>
                <w:lang w:val="en-US"/>
              </w:rPr>
              <w:t>{% if e.Company_name and e.Position_title %}{{e.Company_name}} – {{e.Position_title}}{% else %}{{e.Company_name}}{{e.Position_title}}{%endif%}</w:t>
            </w:r>
          </w:p>
        </w:tc>
      </w:tr>
    </w:tbl>
    <w:p>
      <w:pPr>
        <w:pStyle w:val="Normal"/>
        <w:tabs>
          <w:tab w:val="left" w:pos="2268" w:leader="none"/>
        </w:tabs>
        <w:jc w:val="both"/>
        <w:rPr>
          <w:rFonts w:ascii="Century Gothic" w:hAnsi="Century Gothic" w:cs="Arial"/>
          <w:bCs/>
          <w:iCs/>
          <w:sz w:val="20"/>
          <w:szCs w:val="20"/>
          <w:lang w:val="en-US"/>
        </w:rPr>
      </w:pPr>
      <w:r>
        <w:rPr>
          <w:rFonts w:cs="Arial" w:ascii="Century Gothic" w:hAnsi="Century Gothic"/>
          <w:bCs/>
          <w:iCs/>
          <w:sz w:val="20"/>
          <w:szCs w:val="20"/>
          <w:lang w:val="en-US"/>
        </w:rPr>
        <w:t>{% endfor %}{% endif %}</w:t>
      </w:r>
    </w:p>
    <w:p>
      <w:pPr>
        <w:pStyle w:val="Normal"/>
        <w:pBdr>
          <w:bottom w:val="single" w:sz="12" w:space="1" w:color="000000"/>
        </w:pBdr>
        <w:tabs>
          <w:tab w:val="left" w:pos="2268" w:leader="none"/>
        </w:tabs>
        <w:jc w:val="both"/>
        <w:rPr>
          <w:rFonts w:ascii="Century Gothic" w:hAnsi="Century Gothic" w:cs="Calibri" w:cstheme="minorHAnsi"/>
          <w:b/>
          <w:b/>
          <w:bCs/>
          <w:sz w:val="20"/>
          <w:szCs w:val="20"/>
        </w:rPr>
      </w:pPr>
      <w:r>
        <w:rPr>
          <w:rFonts w:cs="Calibri" w:cstheme="minorHAnsi" w:ascii="Century Gothic" w:hAnsi="Century Gothic"/>
          <w:b/>
          <w:bCs/>
          <w:sz w:val="20"/>
          <w:szCs w:val="20"/>
        </w:rPr>
      </w:r>
    </w:p>
    <w:p>
      <w:pPr>
        <w:pStyle w:val="Normal"/>
        <w:ind w:right="-46" w:hanging="0"/>
        <w:jc w:val="both"/>
        <w:rPr>
          <w:rFonts w:ascii="Century Gothic" w:hAnsi="Century Gothic"/>
          <w:sz w:val="2"/>
          <w:szCs w:val="2"/>
        </w:rPr>
      </w:pPr>
      <w:r>
        <w:rPr>
          <w:rFonts w:ascii="Century Gothic" w:hAnsi="Century Gothic"/>
          <w:sz w:val="2"/>
          <w:szCs w:val="2"/>
        </w:rPr>
      </w:r>
    </w:p>
    <w:p>
      <w:pPr>
        <w:pStyle w:val="Normal"/>
        <w:ind w:right="-46" w:hanging="0"/>
        <w:jc w:val="both"/>
        <w:rPr>
          <w:rFonts w:ascii="Century Gothic" w:hAnsi="Century Gothic" w:cs="Arial"/>
          <w:b/>
          <w:b/>
          <w:i/>
          <w:i/>
          <w:sz w:val="20"/>
          <w:szCs w:val="20"/>
        </w:rPr>
      </w:pPr>
      <w:r>
        <w:rPr>
          <w:rFonts w:cs="Arial" w:ascii="Century Gothic" w:hAnsi="Century Gothic"/>
          <w:b/>
          <w:i/>
          <w:sz w:val="20"/>
          <w:szCs w:val="20"/>
        </w:rPr>
      </w:r>
    </w:p>
    <w:p>
      <w:pPr>
        <w:pStyle w:val="Normal"/>
        <w:ind w:right="-46" w:hanging="0"/>
        <w:jc w:val="both"/>
        <w:rPr>
          <w:rFonts w:ascii="Century Gothic" w:hAnsi="Century Gothic" w:cs="Arial"/>
          <w:b/>
          <w:b/>
          <w:iCs/>
          <w:sz w:val="20"/>
          <w:szCs w:val="20"/>
        </w:rPr>
      </w:pPr>
      <w:r>
        <w:rPr>
          <w:rFonts w:cs="Arial" w:ascii="Century Gothic" w:hAnsi="Century Gothic"/>
          <w:b/>
          <w:i/>
          <w:sz w:val="20"/>
          <w:szCs w:val="20"/>
        </w:rPr>
        <w:t>Reason for Submission</w:t>
      </w:r>
    </w:p>
    <w:p>
      <w:pPr>
        <w:pStyle w:val="Normal"/>
        <w:ind w:right="-46" w:hanging="0"/>
        <w:jc w:val="both"/>
        <w:rPr>
          <w:rFonts w:ascii="Century Gothic" w:hAnsi="Century Gothic" w:cs="Arial"/>
          <w:b/>
          <w:b/>
          <w:bCs/>
          <w:sz w:val="20"/>
          <w:szCs w:val="19"/>
        </w:rPr>
      </w:pPr>
      <w:r>
        <w:rPr>
          <w:rFonts w:cs="Arial" w:ascii="Century Gothic" w:hAnsi="Century Gothic"/>
          <w:b/>
          <w:bCs/>
          <w:sz w:val="20"/>
          <w:szCs w:val="19"/>
        </w:rPr>
      </w:r>
    </w:p>
    <w:p>
      <w:pPr>
        <w:pStyle w:val="ListParagraph"/>
        <w:numPr>
          <w:ilvl w:val="0"/>
          <w:numId w:val="1"/>
        </w:numPr>
        <w:spacing w:before="0" w:after="120"/>
        <w:ind w:left="714" w:right="-46" w:hanging="430"/>
        <w:jc w:val="both"/>
        <w:rPr>
          <w:rFonts w:ascii="Century Gothic" w:hAnsi="Century Gothic" w:cs="Arial"/>
          <w:sz w:val="20"/>
          <w:szCs w:val="19"/>
        </w:rPr>
      </w:pPr>
      <w:r>
        <w:rPr>
          <w:rFonts w:cs="Arial" w:ascii="Century Gothic" w:hAnsi="Century Gothic"/>
          <w:b/>
          <w:bCs/>
          <w:sz w:val="20"/>
          <w:szCs w:val="19"/>
        </w:rPr>
        <w:t xml:space="preserve">Reason 1: </w:t>
      </w:r>
      <w:r>
        <w:rPr>
          <w:rFonts w:cs="Arial" w:ascii="Century Gothic" w:hAnsi="Century Gothic"/>
          <w:sz w:val="20"/>
          <w:szCs w:val="19"/>
        </w:rPr>
        <w:t>[insert text]</w:t>
      </w:r>
    </w:p>
    <w:p>
      <w:pPr>
        <w:pStyle w:val="ListParagraph"/>
        <w:numPr>
          <w:ilvl w:val="0"/>
          <w:numId w:val="1"/>
        </w:numPr>
        <w:spacing w:before="0" w:after="120"/>
        <w:ind w:left="714" w:right="-46" w:hanging="430"/>
        <w:jc w:val="both"/>
        <w:rPr>
          <w:rFonts w:ascii="Century Gothic" w:hAnsi="Century Gothic" w:cs="Arial"/>
          <w:sz w:val="20"/>
          <w:szCs w:val="19"/>
        </w:rPr>
      </w:pPr>
      <w:r>
        <w:rPr>
          <w:rFonts w:cs="Arial" w:ascii="Century Gothic" w:hAnsi="Century Gothic"/>
          <w:b/>
          <w:bCs/>
          <w:sz w:val="20"/>
          <w:szCs w:val="19"/>
        </w:rPr>
        <w:t xml:space="preserve">Reason 2: </w:t>
      </w:r>
      <w:r>
        <w:rPr>
          <w:rFonts w:cs="Arial" w:ascii="Century Gothic" w:hAnsi="Century Gothic"/>
          <w:sz w:val="20"/>
          <w:szCs w:val="19"/>
        </w:rPr>
        <w:t>[insert text]</w:t>
      </w:r>
    </w:p>
    <w:p>
      <w:pPr>
        <w:pStyle w:val="ListParagraph"/>
        <w:numPr>
          <w:ilvl w:val="0"/>
          <w:numId w:val="1"/>
        </w:numPr>
        <w:spacing w:before="0" w:after="120"/>
        <w:ind w:left="714" w:right="-46" w:hanging="430"/>
        <w:jc w:val="both"/>
        <w:rPr>
          <w:rFonts w:ascii="Century Gothic" w:hAnsi="Century Gothic" w:cs="Arial"/>
          <w:sz w:val="20"/>
          <w:szCs w:val="19"/>
        </w:rPr>
      </w:pPr>
      <w:r>
        <w:rPr>
          <w:rFonts w:cs="Arial" w:ascii="Century Gothic" w:hAnsi="Century Gothic"/>
          <w:b/>
          <w:bCs/>
          <w:sz w:val="20"/>
          <w:szCs w:val="19"/>
        </w:rPr>
        <w:t xml:space="preserve">Reason 3: </w:t>
      </w:r>
      <w:r>
        <w:rPr>
          <w:rFonts w:cs="Arial" w:ascii="Century Gothic" w:hAnsi="Century Gothic"/>
          <w:sz w:val="20"/>
          <w:szCs w:val="19"/>
        </w:rPr>
        <w:t>[insert text]</w:t>
      </w:r>
      <w:bookmarkStart w:id="1" w:name="_Hlk99028123"/>
      <w:bookmarkStart w:id="2" w:name="_Hlk111215221"/>
      <w:bookmarkStart w:id="3" w:name="_Hlk111747260"/>
      <w:bookmarkStart w:id="4" w:name="_Hlk134078710"/>
      <w:bookmarkStart w:id="5" w:name="_Hlk118974414"/>
      <w:bookmarkStart w:id="6" w:name="_Hlk124416889"/>
      <w:bookmarkStart w:id="7" w:name="_Hlk138410617"/>
      <w:r>
        <w:rPr>
          <w:rFonts w:ascii="Century Gothic" w:hAnsi="Century Gothic"/>
        </w:rPr>
        <w:tab/>
        <w:tab/>
        <w:tab/>
        <w:tab/>
      </w:r>
      <w:bookmarkStart w:id="8" w:name="_Hlk142991395"/>
      <w:bookmarkStart w:id="9" w:name="_Hlk147911727"/>
      <w:bookmarkStart w:id="10" w:name="_Hlk159506530"/>
      <w:bookmarkStart w:id="11" w:name="_Hlk159506616"/>
    </w:p>
    <w:p>
      <w:pPr>
        <w:pStyle w:val="Normal"/>
        <w:pBdr>
          <w:bottom w:val="single" w:sz="4" w:space="1" w:color="000000"/>
        </w:pBdr>
        <w:jc w:val="both"/>
        <w:rPr>
          <w:rFonts w:ascii="Century Gothic" w:hAnsi="Century Gothic"/>
          <w:b/>
          <w:b/>
          <w:bCs/>
        </w:rPr>
      </w:pPr>
      <w:r>
        <w:rPr>
          <w:rFonts w:ascii="Century Gothic" w:hAnsi="Century Gothic"/>
          <w:b/>
          <w:bCs/>
        </w:rPr>
        <w:t>PERSONAL PROFILE</w:t>
      </w:r>
    </w:p>
    <w:p>
      <w:pPr>
        <w:pStyle w:val="Normal"/>
        <w:ind w:right="-46" w:hanging="0"/>
        <w:jc w:val="both"/>
        <w:rPr>
          <w:rFonts w:ascii="Century Gothic" w:hAnsi="Century Gothic" w:cs="Arial"/>
          <w:sz w:val="20"/>
          <w:szCs w:val="19"/>
        </w:rPr>
      </w:pPr>
      <w:r>
        <w:rPr>
          <w:rFonts w:cs="Arial" w:ascii="Century Gothic" w:hAnsi="Century Gothic"/>
          <w:sz w:val="20"/>
          <w:szCs w:val="19"/>
        </w:rPr>
      </w:r>
    </w:p>
    <w:p>
      <w:pPr>
        <w:pStyle w:val="Normal"/>
        <w:ind w:right="-46" w:hanging="0"/>
        <w:rPr>
          <w:rFonts w:ascii="Century Gothic" w:hAnsi="Century Gothic" w:cs="Arial"/>
          <w:sz w:val="20"/>
          <w:szCs w:val="19"/>
        </w:rPr>
      </w:pPr>
      <w:r>
        <w:rPr>
          <w:rFonts w:cs="Arial" w:ascii="Century Gothic" w:hAnsi="Century Gothic"/>
          <w:sz w:val="20"/>
          <w:szCs w:val="19"/>
        </w:rPr>
        <w:t xml:space="preserve">{{Personal_Profile}} </w:t>
      </w:r>
    </w:p>
    <w:p>
      <w:pPr>
        <w:pStyle w:val="Normal"/>
        <w:ind w:right="-46" w:hanging="0"/>
        <w:jc w:val="both"/>
        <w:rPr>
          <w:rFonts w:ascii="Century Gothic" w:hAnsi="Century Gothic" w:cs="Arial"/>
          <w:sz w:val="20"/>
          <w:szCs w:val="19"/>
        </w:rPr>
      </w:pPr>
      <w:r>
        <w:rPr>
          <w:rFonts w:cs="Arial" w:ascii="Century Gothic" w:hAnsi="Century Gothic"/>
          <w:sz w:val="20"/>
          <w:szCs w:val="19"/>
        </w:rPr>
        <w:t>{% if Employment_History | length &gt;0 %}</w:t>
      </w:r>
    </w:p>
    <w:p>
      <w:pPr>
        <w:pStyle w:val="Normal"/>
        <w:pBdr>
          <w:bottom w:val="single" w:sz="4" w:space="1" w:color="000000"/>
        </w:pBdr>
        <w:jc w:val="both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EMPLOYMENT HISTORY</w:t>
      </w:r>
      <w:r>
        <w:rPr>
          <w:rFonts w:ascii="Century Gothic" w:hAnsi="Century Gothic"/>
        </w:rPr>
        <w:tab/>
        <w:tab/>
        <w:tab/>
        <w:tab/>
        <w:tab/>
        <w:tab/>
      </w:r>
    </w:p>
    <w:p>
      <w:pPr>
        <w:pStyle w:val="Normal"/>
        <w:tabs>
          <w:tab w:val="left" w:pos="6521" w:leader="none"/>
        </w:tabs>
        <w:ind w:right="-1038" w:hanging="0"/>
        <w:jc w:val="both"/>
        <w:rPr>
          <w:rFonts w:ascii="Century Gothic" w:hAnsi="Century Gothic" w:cs="Calibri" w:cstheme="minorHAnsi"/>
          <w:b/>
          <w:b/>
          <w:bCs/>
          <w:sz w:val="22"/>
          <w:szCs w:val="22"/>
        </w:rPr>
      </w:pPr>
      <w:r>
        <w:rPr>
          <w:rFonts w:cs="Calibri" w:ascii="Century Gothic" w:hAnsi="Century Gothic" w:cstheme="minorHAnsi"/>
          <w:b/>
          <w:bCs/>
          <w:sz w:val="22"/>
          <w:szCs w:val="22"/>
        </w:rPr>
        <w:t>{% for Entry in Employment_History %}</w:t>
      </w:r>
    </w:p>
    <w:tbl>
      <w:tblPr>
        <w:tblW w:w="924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344"/>
        <w:gridCol w:w="2897"/>
      </w:tblGrid>
      <w:tr>
        <w:trPr/>
        <w:tc>
          <w:tcPr>
            <w:tcW w:w="6344" w:type="dxa"/>
            <w:tcBorders/>
            <w:shd w:fill="auto" w:val="clear"/>
          </w:tcPr>
          <w:p>
            <w:pPr>
              <w:pStyle w:val="Normal"/>
              <w:tabs>
                <w:tab w:val="left" w:pos="6521" w:leader="none"/>
              </w:tabs>
              <w:ind w:right="-1038" w:hanging="0"/>
              <w:rPr>
                <w:rFonts w:ascii="Century Gothic" w:hAnsi="Century Gothic" w:cs="Calibri" w:cs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ascii="Century Gothic" w:hAnsi="Century Gothic" w:cstheme="minorHAnsi"/>
                <w:b/>
                <w:bCs/>
                <w:sz w:val="20"/>
                <w:szCs w:val="20"/>
              </w:rPr>
              <w:t>{{Entry.Company_name}}</w:t>
            </w:r>
          </w:p>
        </w:tc>
        <w:tc>
          <w:tcPr>
            <w:tcW w:w="2897" w:type="dxa"/>
            <w:tcBorders/>
            <w:shd w:fill="auto" w:val="clear"/>
          </w:tcPr>
          <w:p>
            <w:pPr>
              <w:pStyle w:val="Normal"/>
              <w:tabs>
                <w:tab w:val="left" w:pos="6521" w:leader="none"/>
              </w:tabs>
              <w:ind w:right="-1038" w:hanging="0"/>
              <w:rPr>
                <w:rFonts w:ascii="Century Gothic" w:hAnsi="Century Gothic" w:cs="Calibri" w:cs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ascii="Century Gothic" w:hAnsi="Century Gothic" w:cstheme="minorHAnsi"/>
                <w:b/>
                <w:bCs/>
                <w:sz w:val="20"/>
                <w:szCs w:val="20"/>
              </w:rPr>
              <w:t>{{Entry.Start_Year_month}} {%if Entry.End_Year_month %}– {{Entry.End_Year_month}}{%endif%}</w:t>
            </w:r>
          </w:p>
        </w:tc>
      </w:tr>
    </w:tbl>
    <w:p>
      <w:pPr>
        <w:pStyle w:val="Normal"/>
        <w:rPr/>
      </w:pPr>
      <w:r>
        <w:rPr>
          <w:rFonts w:ascii="Century Gothic" w:hAnsi="Century Gothic"/>
          <w:b/>
          <w:iCs/>
          <w:sz w:val="20"/>
          <w:szCs w:val="20"/>
        </w:rPr>
        <w:t>{{Entry.Job_title}}</w:t>
      </w:r>
    </w:p>
    <w:p>
      <w:pPr>
        <w:pStyle w:val="Normal"/>
        <w:rPr/>
      </w:pPr>
      <w:r>
        <w:rPr>
          <w:rFonts w:ascii="Century Gothic" w:hAnsi="Century Gothic"/>
          <w:iCs/>
          <w:sz w:val="20"/>
          <w:szCs w:val="20"/>
        </w:rPr>
        <w:t>{{Entry.Location}}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rFonts w:ascii="Century Gothic" w:hAnsi="Century Gothic"/>
          <w:i/>
          <w:iCs/>
          <w:sz w:val="20"/>
          <w:szCs w:val="20"/>
        </w:rPr>
        <w:t>{{Entry.Description}}</w:t>
      </w:r>
    </w:p>
    <w:p>
      <w:pPr>
        <w:pStyle w:val="Normal"/>
        <w:rPr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{% if Entry.Key_Responsibilities_and_Achievements| </w:t>
      </w:r>
      <w:r>
        <w:rPr>
          <w:rFonts w:eastAsia="Century Gothic" w:cs="Century Gothic" w:ascii="Century Gothic" w:hAnsi="Century Gothic"/>
          <w:color w:val="000000"/>
          <w:sz w:val="20"/>
          <w:szCs w:val="20"/>
        </w:rPr>
        <w:t>length &gt; 0</w:t>
      </w:r>
      <w:r>
        <w:rPr>
          <w:rFonts w:ascii="Century Gothic" w:hAnsi="Century Gothic"/>
          <w:sz w:val="20"/>
          <w:szCs w:val="20"/>
        </w:rPr>
        <w:t xml:space="preserve"> %}</w:t>
      </w:r>
    </w:p>
    <w:p>
      <w:pPr>
        <w:pStyle w:val="Normal"/>
        <w:rPr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  <w:u w:val="single"/>
        </w:rPr>
        <w:t>Key Responsibilities and Achievements:</w:t>
      </w:r>
    </w:p>
    <w:p>
      <w:pPr>
        <w:pStyle w:val="Normal"/>
        <w:rPr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{% for item in Entry.Key_Responsibilities_and_Achievements %}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rPr/>
      </w:pPr>
      <w:r>
        <w:rPr>
          <w:rFonts w:ascii="Century Gothic" w:hAnsi="Century Gothic"/>
          <w:sz w:val="20"/>
          <w:szCs w:val="20"/>
        </w:rPr>
        <w:t>{{item}} {</w:t>
      </w:r>
      <w:r>
        <w:rPr>
          <w:rFonts w:eastAsia="Century Gothic" w:cs="Century Gothic" w:ascii="Century Gothic" w:hAnsi="Century Gothic"/>
          <w:color w:val="000000"/>
          <w:sz w:val="20"/>
          <w:szCs w:val="20"/>
        </w:rPr>
        <w:t xml:space="preserve">% endfor </w:t>
      </w:r>
      <w:r>
        <w:rPr>
          <w:rFonts w:ascii="Century Gothic" w:hAnsi="Century Gothic"/>
          <w:sz w:val="20"/>
          <w:szCs w:val="20"/>
        </w:rPr>
        <w:t>%} {% endif %}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ind w:left="360" w:hanging="0"/>
        <w:rPr/>
      </w:pPr>
      <w:r>
        <w:rPr>
          <w:rFonts w:eastAsia="Century Gothic" w:cs="Century Gothic" w:ascii="Century Gothic" w:hAnsi="Century Gothic"/>
          <w:color w:val="000000"/>
          <w:sz w:val="20"/>
          <w:szCs w:val="20"/>
        </w:rPr>
        <w:t>{% endfor %}{% endif %}</w:t>
      </w:r>
    </w:p>
    <w:p>
      <w:pPr>
        <w:pStyle w:val="Normal"/>
        <w:rPr/>
      </w:pPr>
      <w:r>
        <w:rPr>
          <w:rFonts w:eastAsia="Century Gothic" w:cs="Century Gothic" w:ascii="Century Gothic" w:hAnsi="Century Gothic"/>
          <w:sz w:val="20"/>
          <w:szCs w:val="20"/>
        </w:rPr>
        <w:t>{</w:t>
      </w:r>
      <w:r>
        <w:rPr>
          <w:rFonts w:eastAsia="Century Gothic" w:cs="Century Gothic" w:ascii="Century Gothic" w:hAnsi="Century Gothic"/>
          <w:b/>
          <w:sz w:val="20"/>
          <w:szCs w:val="20"/>
        </w:rPr>
        <w:t>%</w:t>
      </w:r>
      <w:r>
        <w:rPr>
          <w:rFonts w:eastAsia="Century Gothic" w:cs="Century Gothic" w:ascii="Century Gothic" w:hAnsi="Century Gothic"/>
          <w:sz w:val="20"/>
          <w:szCs w:val="20"/>
        </w:rPr>
        <w:t xml:space="preserve"> if Education_details</w:t>
      </w:r>
      <w:r>
        <w:rPr>
          <w:rFonts w:ascii="Century Gothic" w:hAnsi="Century Gothic"/>
          <w:sz w:val="20"/>
          <w:szCs w:val="20"/>
        </w:rPr>
        <w:t xml:space="preserve">|length &gt; 0 </w:t>
      </w:r>
      <w:r>
        <w:rPr>
          <w:rFonts w:eastAsia="Century Gothic" w:cs="Century Gothic" w:ascii="Century Gothic" w:hAnsi="Century Gothic"/>
          <w:sz w:val="20"/>
          <w:szCs w:val="20"/>
        </w:rPr>
        <w:t>%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Fonts w:eastAsia="Century Gothic" w:cs="Century Gothic" w:ascii="Century Gothic" w:hAnsi="Century Gothic"/>
          <w:sz w:val="20"/>
          <w:szCs w:val="20"/>
        </w:rPr>
        <w:t>}</w:t>
      </w:r>
      <w:bookmarkStart w:id="12" w:name="_Hlk164670683"/>
      <w:bookmarkEnd w:id="12"/>
    </w:p>
    <w:p>
      <w:pPr>
        <w:pStyle w:val="Normal"/>
        <w:pBdr>
          <w:bottom w:val="single" w:sz="4" w:space="1" w:color="000000"/>
        </w:pBdr>
        <w:jc w:val="both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</w:rPr>
        <w:t>EDUCATION</w:t>
      </w:r>
      <w:r>
        <w:rPr>
          <w:rFonts w:ascii="Century Gothic" w:hAnsi="Century Gothic"/>
          <w:sz w:val="20"/>
          <w:szCs w:val="20"/>
        </w:rPr>
        <w:t>{% for Entry in Education_details %}</w:t>
      </w:r>
    </w:p>
    <w:p>
      <w:pPr>
        <w:pStyle w:val="Normal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rPr/>
      </w:pPr>
      <w:r>
        <w:rPr>
          <w:rFonts w:ascii="Century Gothic" w:hAnsi="Century Gothic"/>
          <w:b/>
          <w:bCs/>
          <w:sz w:val="20"/>
          <w:szCs w:val="20"/>
        </w:rPr>
        <w:t>{{Entry.Institution}} {{Entry.Location}} {{ Entry.Year }}</w:t>
      </w:r>
    </w:p>
    <w:p>
      <w:pPr>
        <w:pStyle w:val="Normal"/>
        <w:ind w:left="360" w:hanging="0"/>
        <w:rPr/>
      </w:pPr>
      <w:r>
        <w:rPr>
          <w:rFonts w:ascii="Century Gothic" w:hAnsi="Century Gothic"/>
          <w:sz w:val="20"/>
          <w:szCs w:val="20"/>
        </w:rPr>
        <w:t xml:space="preserve">{% if Entry.Degree %} –{{Entry.Degree}} {% endif </w:t>
      </w:r>
      <w:bookmarkStart w:id="13" w:name="__DdeLink__7705_593614759"/>
      <w:r>
        <w:rPr>
          <w:rFonts w:ascii="Century Gothic" w:hAnsi="Century Gothic"/>
          <w:sz w:val="20"/>
          <w:szCs w:val="20"/>
        </w:rPr>
        <w:t>%}</w:t>
      </w:r>
      <w:r>
        <w:rPr>
          <w:rFonts w:eastAsia="Century Gothic" w:cs="Century Gothic" w:ascii="Century Gothic" w:hAnsi="Century Gothic"/>
          <w:color w:val="000000"/>
          <w:sz w:val="20"/>
          <w:szCs w:val="20"/>
        </w:rPr>
        <w:t xml:space="preserve"> {% endfor %} </w:t>
      </w:r>
      <w:bookmarkEnd w:id="13"/>
    </w:p>
    <w:p>
      <w:pPr>
        <w:pStyle w:val="Normal"/>
        <w:rPr/>
      </w:pPr>
      <w:r>
        <w:rPr>
          <w:rFonts w:eastAsia="Century Gothic" w:cs="Century Gothic" w:ascii="Century Gothic" w:hAnsi="Century Gothic"/>
          <w:color w:val="000000"/>
          <w:sz w:val="20"/>
          <w:szCs w:val="20"/>
        </w:rPr>
        <w:t>{% if Certifications_courses| length &gt; 0 %}</w:t>
      </w:r>
    </w:p>
    <w:p>
      <w:pPr>
        <w:pStyle w:val="Normal"/>
        <w:rPr>
          <w:rFonts w:ascii="Century Gothic" w:hAnsi="Century Gothic" w:cs="Arial"/>
          <w:b/>
          <w:b/>
          <w:bCs/>
          <w:sz w:val="20"/>
          <w:szCs w:val="19"/>
        </w:rPr>
      </w:pPr>
      <w:r>
        <w:rPr>
          <w:rFonts w:cs="Arial" w:ascii="Century Gothic" w:hAnsi="Century Gothic"/>
          <w:b/>
          <w:bCs/>
          <w:sz w:val="20"/>
          <w:szCs w:val="19"/>
        </w:rPr>
        <w:t>Certifications {% for cert in Certification_courses%}</w:t>
      </w:r>
    </w:p>
    <w:p>
      <w:pPr>
        <w:pStyle w:val="ListParagraph"/>
        <w:numPr>
          <w:ilvl w:val="0"/>
          <w:numId w:val="1"/>
        </w:numPr>
        <w:spacing w:before="0" w:after="0"/>
        <w:ind w:left="714" w:right="-46" w:hanging="430"/>
        <w:rPr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{{ </w:t>
      </w:r>
      <w:r>
        <w:rPr>
          <w:rFonts w:ascii="Century Gothic" w:hAnsi="Century Gothic"/>
          <w:b/>
          <w:bCs/>
          <w:sz w:val="20"/>
          <w:szCs w:val="20"/>
        </w:rPr>
        <w:t>cert.Issuing_organization</w:t>
      </w:r>
      <w:r>
        <w:rPr>
          <w:rFonts w:ascii="Century Gothic" w:hAnsi="Century Gothic"/>
          <w:sz w:val="20"/>
          <w:szCs w:val="20"/>
        </w:rPr>
        <w:t xml:space="preserve"> }}{{ cert.Certification_name }}{% if cert.Year_of_issuance %} {{ cert.Year_of_issuance }}{% endif %}</w:t>
      </w:r>
    </w:p>
    <w:p>
      <w:pPr>
        <w:pStyle w:val="Normal"/>
        <w:ind w:right="-46" w:hanging="0"/>
        <w:rPr>
          <w:rFonts w:ascii="Century Gothic" w:hAnsi="Century Gothic" w:eastAsia="Century Gothic" w:cs="Century Gothic"/>
          <w:color w:val="000000"/>
          <w:sz w:val="20"/>
          <w:szCs w:val="20"/>
        </w:rPr>
      </w:pPr>
      <w:r>
        <w:rPr>
          <w:rFonts w:eastAsia="Century Gothic" w:cs="Century Gothic" w:ascii="Century Gothic" w:hAnsi="Century Gothic"/>
          <w:color w:val="000000"/>
          <w:sz w:val="20"/>
          <w:szCs w:val="20"/>
        </w:rPr>
        <w:t>{% endfor %}</w:t>
      </w:r>
    </w:p>
    <w:p>
      <w:pPr>
        <w:pStyle w:val="Normal"/>
        <w:ind w:right="-46" w:hanging="0"/>
        <w:rPr>
          <w:rFonts w:ascii="Century Gothic" w:hAnsi="Century Gothic" w:eastAsia="Century Gothic" w:cs="Century Gothic"/>
          <w:color w:val="000000"/>
          <w:sz w:val="20"/>
          <w:szCs w:val="20"/>
        </w:rPr>
      </w:pPr>
      <w:r>
        <w:rPr>
          <w:rFonts w:eastAsia="Century Gothic" w:cs="Century Gothic" w:ascii="Century Gothic" w:hAnsi="Century Gothic"/>
          <w:color w:val="000000"/>
          <w:sz w:val="20"/>
          <w:szCs w:val="20"/>
        </w:rPr>
        <w:t>{%endif %}</w:t>
      </w:r>
    </w:p>
    <w:p>
      <w:pPr>
        <w:pStyle w:val="Normal"/>
        <w:ind w:right="-46" w:hanging="0"/>
        <w:rPr>
          <w:rFonts w:ascii="Century Gothic" w:hAnsi="Century Gothic" w:eastAsia="Century Gothic" w:cs="Century Gothic"/>
          <w:color w:val="000000"/>
          <w:sz w:val="20"/>
          <w:szCs w:val="20"/>
        </w:rPr>
      </w:pPr>
      <w:r>
        <w:rPr>
          <w:rFonts w:eastAsia="Century Gothic" w:cs="Century Gothic" w:ascii="Century Gothic" w:hAnsi="Century Gothic"/>
          <w:color w:val="000000"/>
          <w:sz w:val="20"/>
          <w:szCs w:val="20"/>
        </w:rPr>
        <w:t>{% endif %}</w:t>
      </w:r>
    </w:p>
    <w:p>
      <w:pPr>
        <w:pStyle w:val="Normal"/>
        <w:ind w:right="-46" w:hanging="0"/>
        <w:rPr>
          <w:rFonts w:ascii="Century Gothic" w:hAnsi="Century Gothic" w:eastAsia="MS Mincho" w:cs="Arial"/>
          <w:b/>
          <w:b/>
          <w:lang w:eastAsia="en-GB"/>
        </w:rPr>
      </w:pPr>
      <w:r>
        <w:rPr>
          <w:rFonts w:eastAsia="MS Mincho" w:cs="Arial" w:ascii="Century Gothic" w:hAnsi="Century Gothic"/>
          <w:b/>
          <w:lang w:eastAsia="en-GB"/>
        </w:rPr>
        <w:t xml:space="preserve">{% if </w:t>
      </w:r>
      <w:r>
        <w:rPr>
          <w:rFonts w:cs="Arial" w:ascii="Century Gothic" w:hAnsi="Century Gothic"/>
          <w:sz w:val="20"/>
          <w:szCs w:val="19"/>
        </w:rPr>
        <w:t>Additional_information.Skills</w:t>
      </w:r>
      <w:r>
        <w:rPr>
          <w:rFonts w:eastAsia="MS Mincho" w:cs="Arial" w:ascii="Century Gothic" w:hAnsi="Century Gothic"/>
          <w:b/>
          <w:lang w:eastAsia="en-GB"/>
        </w:rPr>
        <w:t>%}</w:t>
      </w:r>
    </w:p>
    <w:p>
      <w:pPr>
        <w:pStyle w:val="Normal"/>
        <w:pBdr>
          <w:bottom w:val="single" w:sz="4" w:space="1" w:color="000000"/>
        </w:pBdr>
        <w:jc w:val="both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SKILLS</w:t>
      </w:r>
      <w:r>
        <w:rPr>
          <w:rFonts w:ascii="Century Gothic" w:hAnsi="Century Gothic"/>
        </w:rPr>
        <w:tab/>
        <w:tab/>
        <w:tab/>
        <w:tab/>
        <w:tab/>
      </w:r>
    </w:p>
    <w:p>
      <w:pPr>
        <w:pStyle w:val="Normal"/>
        <w:ind w:right="-46" w:hanging="0"/>
        <w:jc w:val="both"/>
        <w:rPr>
          <w:rFonts w:ascii="Century Gothic" w:hAnsi="Century Gothic" w:cs="Arial"/>
          <w:sz w:val="20"/>
          <w:szCs w:val="20"/>
        </w:rPr>
      </w:pPr>
      <w:r>
        <w:rPr>
          <w:rFonts w:cs="Arial" w:ascii="Century Gothic" w:hAnsi="Century Gothic"/>
          <w:sz w:val="20"/>
          <w:szCs w:val="20"/>
        </w:rPr>
      </w:r>
    </w:p>
    <w:p>
      <w:pPr>
        <w:pStyle w:val="Normal"/>
        <w:ind w:right="-46" w:hanging="0"/>
        <w:jc w:val="both"/>
        <w:rPr>
          <w:rFonts w:ascii="Century Gothic" w:hAnsi="Century Gothic" w:cs="Arial"/>
          <w:sz w:val="20"/>
          <w:szCs w:val="20"/>
        </w:rPr>
      </w:pPr>
      <w:r>
        <w:rPr>
          <w:rFonts w:cs="Arial" w:ascii="Century Gothic" w:hAnsi="Century Gothic"/>
          <w:sz w:val="20"/>
          <w:szCs w:val="20"/>
        </w:rPr>
        <w:t>{% for Entry in Additional_information.Skills%}</w:t>
      </w:r>
    </w:p>
    <w:p>
      <w:pPr>
        <w:pStyle w:val="ListParagraph"/>
        <w:numPr>
          <w:ilvl w:val="0"/>
          <w:numId w:val="1"/>
        </w:numPr>
        <w:spacing w:before="0" w:after="0"/>
        <w:ind w:left="714" w:right="-46" w:hanging="430"/>
        <w:jc w:val="both"/>
        <w:rPr>
          <w:rFonts w:ascii="Century Gothic" w:hAnsi="Century Gothic"/>
          <w:sz w:val="20"/>
          <w:szCs w:val="20"/>
        </w:rPr>
      </w:pPr>
      <w:r>
        <w:rPr>
          <w:rFonts w:cs="Arial" w:ascii="Century Gothic" w:hAnsi="Century Gothic"/>
          <w:sz w:val="20"/>
          <w:szCs w:val="20"/>
        </w:rPr>
        <w:t xml:space="preserve">{{Entry}} </w:t>
      </w:r>
      <w:r>
        <w:rPr>
          <w:rFonts w:ascii="Century Gothic" w:hAnsi="Century Gothic"/>
          <w:sz w:val="20"/>
          <w:szCs w:val="20"/>
        </w:rPr>
        <w:t>{% endfor %}</w:t>
      </w:r>
    </w:p>
    <w:p>
      <w:pPr>
        <w:pStyle w:val="Normal"/>
        <w:ind w:right="-46" w:hanging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{% endif %}</w:t>
      </w:r>
    </w:p>
    <w:p>
      <w:pPr>
        <w:pStyle w:val="Normal"/>
        <w:ind w:right="-46" w:hanging="0"/>
        <w:jc w:val="both"/>
        <w:rPr>
          <w:rFonts w:ascii="Century Gothic" w:hAnsi="Century Gothic" w:eastAsia="MS Mincho" w:cs="Arial"/>
          <w:b/>
          <w:b/>
          <w:lang w:eastAsia="en-GB"/>
        </w:rPr>
      </w:pPr>
      <w:r>
        <w:rPr>
          <w:rFonts w:eastAsia="MS Mincho" w:cs="Arial" w:ascii="Century Gothic" w:hAnsi="Century Gothic"/>
          <w:b/>
          <w:lang w:eastAsia="en-GB"/>
        </w:rPr>
        <w:t>{% if Additional_information.Training_and_awards %}</w:t>
      </w:r>
    </w:p>
    <w:p>
      <w:pPr>
        <w:pStyle w:val="Normal"/>
        <w:pBdr>
          <w:bottom w:val="single" w:sz="4" w:space="1" w:color="000000"/>
        </w:pBdr>
        <w:jc w:val="both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</w:rPr>
        <w:t>ADDITIONAL INFORMATION</w:t>
      </w:r>
    </w:p>
    <w:p>
      <w:pPr>
        <w:pStyle w:val="Normal"/>
        <w:ind w:right="-46" w:hanging="0"/>
        <w:jc w:val="both"/>
        <w:rPr>
          <w:rFonts w:ascii="Century Gothic" w:hAnsi="Century Gothic" w:cs="Arial"/>
          <w:sz w:val="20"/>
          <w:szCs w:val="19"/>
        </w:rPr>
      </w:pPr>
      <w:r>
        <w:rPr>
          <w:rFonts w:cs="Arial" w:ascii="Century Gothic" w:hAnsi="Century Gothic"/>
          <w:sz w:val="20"/>
          <w:szCs w:val="19"/>
        </w:rPr>
      </w:r>
    </w:p>
    <w:p>
      <w:pPr>
        <w:pStyle w:val="ListParagraph"/>
        <w:spacing w:before="0" w:after="0"/>
        <w:ind w:left="0" w:right="-46" w:hanging="0"/>
        <w:jc w:val="both"/>
        <w:rPr>
          <w:rFonts w:ascii="Century Gothic" w:hAnsi="Century Gothic" w:cs="Arial"/>
          <w:b/>
          <w:b/>
          <w:bCs/>
          <w:sz w:val="20"/>
          <w:szCs w:val="19"/>
        </w:rPr>
      </w:pPr>
      <w:r>
        <w:rPr>
          <w:rFonts w:cs="Arial" w:ascii="Century Gothic" w:hAnsi="Century Gothic"/>
          <w:b/>
          <w:bCs/>
          <w:sz w:val="20"/>
          <w:szCs w:val="19"/>
        </w:rPr>
        <w:t>Professional Training &amp; Activities</w:t>
      </w:r>
      <w:bookmarkStart w:id="14" w:name="_Hlk136851414"/>
      <w:bookmarkStart w:id="15" w:name="_Hlk138412649"/>
      <w:bookmarkStart w:id="16" w:name="_Hlk152066754"/>
      <w:bookmarkStart w:id="17" w:name="_Hlk161047910"/>
      <w:bookmarkEnd w:id="14"/>
      <w:bookmarkEnd w:id="15"/>
      <w:bookmarkEnd w:id="16"/>
      <w:bookmarkEnd w:id="17"/>
    </w:p>
    <w:p>
      <w:pPr>
        <w:pStyle w:val="Normal"/>
        <w:ind w:right="-46" w:hanging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</w:r>
    </w:p>
    <w:p>
      <w:pPr>
        <w:pStyle w:val="Normal"/>
        <w:ind w:right="-46" w:hanging="0"/>
        <w:jc w:val="both"/>
        <w:rPr>
          <w:rFonts w:ascii="Century Gothic" w:hAnsi="Century Gothic" w:cs="Arial"/>
          <w:sz w:val="20"/>
          <w:szCs w:val="20"/>
        </w:rPr>
      </w:pPr>
      <w:r>
        <w:rPr>
          <w:rFonts w:cs="Arial" w:ascii="Century Gothic" w:hAnsi="Century Gothic"/>
          <w:sz w:val="20"/>
          <w:szCs w:val="20"/>
        </w:rPr>
        <w:t>{% for Entry in Additional_information.Training_and_awards%}</w:t>
      </w:r>
    </w:p>
    <w:p>
      <w:pPr>
        <w:pStyle w:val="ListParagraph"/>
        <w:numPr>
          <w:ilvl w:val="0"/>
          <w:numId w:val="1"/>
        </w:numPr>
        <w:spacing w:before="0" w:after="0"/>
        <w:ind w:left="714" w:right="-46" w:hanging="430"/>
        <w:jc w:val="both"/>
        <w:rPr>
          <w:rFonts w:ascii="Century Gothic" w:hAnsi="Century Gothic"/>
          <w:sz w:val="20"/>
          <w:szCs w:val="20"/>
        </w:rPr>
      </w:pPr>
      <w:r>
        <w:rPr>
          <w:rFonts w:cs="Arial" w:ascii="Century Gothic" w:hAnsi="Century Gothic"/>
          <w:sz w:val="20"/>
          <w:szCs w:val="20"/>
        </w:rPr>
        <w:t xml:space="preserve">{{Entry}} </w:t>
      </w:r>
      <w:r>
        <w:rPr>
          <w:rFonts w:ascii="Century Gothic" w:hAnsi="Century Gothic"/>
          <w:sz w:val="20"/>
          <w:szCs w:val="20"/>
        </w:rPr>
        <w:t>{% endfor %}</w:t>
      </w:r>
    </w:p>
    <w:p>
      <w:pPr>
        <w:pStyle w:val="Normal"/>
        <w:ind w:right="-46" w:hanging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</w:r>
    </w:p>
    <w:p>
      <w:pPr>
        <w:pStyle w:val="Normal"/>
        <w:ind w:right="-46" w:hanging="0"/>
        <w:jc w:val="both"/>
        <w:rPr/>
      </w:pPr>
      <w:r>
        <w:rPr>
          <w:rFonts w:cs="Arial" w:ascii="Century Gothic" w:hAnsi="Century Gothic"/>
          <w:sz w:val="20"/>
          <w:szCs w:val="20"/>
        </w:rPr>
        <w:t xml:space="preserve">{% if </w:t>
      </w:r>
      <w:bookmarkStart w:id="18" w:name="__DdeLink__277_517824452"/>
      <w:r>
        <w:rPr>
          <w:rFonts w:cs="Arial" w:ascii="Century Gothic" w:hAnsi="Century Gothic"/>
          <w:sz w:val="20"/>
          <w:szCs w:val="20"/>
        </w:rPr>
        <w:t>Additional_information.Interests</w:t>
      </w:r>
      <w:bookmarkEnd w:id="18"/>
      <w:r>
        <w:rPr>
          <w:rFonts w:cs="Arial" w:ascii="Century Gothic" w:hAnsi="Century Gothic"/>
          <w:sz w:val="20"/>
          <w:szCs w:val="20"/>
        </w:rPr>
        <w:t>%}</w:t>
      </w:r>
    </w:p>
    <w:p>
      <w:pPr>
        <w:pStyle w:val="Normal"/>
        <w:ind w:right="-46" w:hanging="0"/>
        <w:rPr>
          <w:rFonts w:ascii="Century Gothic" w:hAnsi="Century Gothic" w:cs="Arial"/>
          <w:b/>
          <w:b/>
          <w:sz w:val="20"/>
          <w:szCs w:val="20"/>
        </w:rPr>
      </w:pPr>
      <w:r>
        <w:rPr>
          <w:rFonts w:cs="Arial" w:ascii="Century Gothic" w:hAnsi="Century Gothic"/>
          <w:b/>
          <w:sz w:val="20"/>
          <w:szCs w:val="20"/>
        </w:rPr>
        <w:t>Interests</w:t>
      </w:r>
    </w:p>
    <w:p>
      <w:pPr>
        <w:pStyle w:val="Normal"/>
        <w:ind w:left="284" w:right="-46" w:hanging="0"/>
        <w:jc w:val="both"/>
        <w:rPr/>
      </w:pPr>
      <w:r>
        <w:rPr>
          <w:rFonts w:cs="Arial" w:ascii="Century Gothic" w:hAnsi="Century Gothic"/>
          <w:sz w:val="20"/>
          <w:szCs w:val="20"/>
        </w:rPr>
        <w:t xml:space="preserve">{{Additional_information.Interests | join(‘, ’)}} </w:t>
      </w:r>
      <w:r>
        <w:rPr>
          <w:rFonts w:ascii="Century Gothic" w:hAnsi="Century Gothic"/>
          <w:sz w:val="20"/>
          <w:szCs w:val="20"/>
        </w:rPr>
        <w:t>{% endif %}</w:t>
      </w:r>
    </w:p>
    <w:p>
      <w:pPr>
        <w:pStyle w:val="Normal"/>
        <w:ind w:right="-46" w:hanging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{% endif %}</w:t>
      </w:r>
    </w:p>
    <w:p>
      <w:pPr>
        <w:pStyle w:val="Normal"/>
        <w:ind w:right="-46" w:hanging="0"/>
        <w:jc w:val="both"/>
        <w:rPr>
          <w:rFonts w:ascii="Century Gothic" w:hAnsi="Century Gothic" w:eastAsia="MS Mincho" w:cs="Arial"/>
          <w:b/>
          <w:b/>
          <w:lang w:eastAsia="en-GB"/>
        </w:rPr>
      </w:pPr>
      <w:r>
        <w:rPr>
          <w:rFonts w:eastAsia="MS Mincho" w:cs="Arial" w:ascii="Century Gothic" w:hAnsi="Century Gothic"/>
          <w:b/>
          <w:lang w:eastAsia="en-GB"/>
        </w:rPr>
        <w:t xml:space="preserve">{% if </w:t>
      </w:r>
      <w:r>
        <w:rPr>
          <w:rFonts w:cs="Arial" w:ascii="Century Gothic" w:hAnsi="Century Gothic"/>
          <w:sz w:val="20"/>
          <w:szCs w:val="19"/>
        </w:rPr>
        <w:t>Additional_information.Languages</w:t>
      </w:r>
      <w:r>
        <w:rPr>
          <w:rFonts w:eastAsia="MS Mincho" w:cs="Arial" w:ascii="Century Gothic" w:hAnsi="Century Gothic"/>
          <w:b/>
          <w:lang w:eastAsia="en-GB"/>
        </w:rPr>
        <w:t xml:space="preserve"> %}</w:t>
      </w:r>
    </w:p>
    <w:p>
      <w:pPr>
        <w:pStyle w:val="Normal"/>
        <w:pBdr>
          <w:bottom w:val="single" w:sz="4" w:space="1" w:color="000000"/>
        </w:pBdr>
        <w:jc w:val="both"/>
        <w:rPr>
          <w:rFonts w:ascii="Century Gothic" w:hAnsi="Century Gothic"/>
          <w:b/>
          <w:b/>
          <w:bCs/>
          <w:sz w:val="32"/>
          <w:szCs w:val="32"/>
        </w:rPr>
      </w:pPr>
      <w:r>
        <w:rPr>
          <w:rFonts w:ascii="Century Gothic" w:hAnsi="Century Gothic"/>
          <w:b/>
          <w:bCs/>
        </w:rPr>
        <w:t>LANGUAGE</w:t>
      </w:r>
    </w:p>
    <w:p>
      <w:pPr>
        <w:pStyle w:val="Normal"/>
        <w:ind w:right="-46" w:hanging="0"/>
        <w:jc w:val="both"/>
        <w:rPr>
          <w:rFonts w:ascii="Century Gothic" w:hAnsi="Century Gothic" w:cs="Arial"/>
          <w:sz w:val="20"/>
          <w:szCs w:val="20"/>
        </w:rPr>
      </w:pPr>
      <w:r>
        <w:rPr>
          <w:rFonts w:cs="Arial" w:ascii="Century Gothic" w:hAnsi="Century Gothic"/>
          <w:sz w:val="20"/>
          <w:szCs w:val="20"/>
        </w:rPr>
        <w:t>{% for Entry in Additional_information.Languages %}</w:t>
      </w:r>
    </w:p>
    <w:p>
      <w:pPr>
        <w:pStyle w:val="ListParagraph"/>
        <w:numPr>
          <w:ilvl w:val="0"/>
          <w:numId w:val="1"/>
        </w:numPr>
        <w:spacing w:before="0" w:after="0"/>
        <w:ind w:left="714" w:right="-46" w:hanging="430"/>
        <w:jc w:val="both"/>
        <w:rPr>
          <w:rFonts w:ascii="Century Gothic" w:hAnsi="Century Gothic"/>
          <w:sz w:val="20"/>
          <w:szCs w:val="20"/>
        </w:rPr>
      </w:pPr>
      <w:r>
        <w:rPr>
          <w:rFonts w:cs="Arial" w:ascii="Century Gothic" w:hAnsi="Century Gothic"/>
          <w:sz w:val="20"/>
          <w:szCs w:val="20"/>
        </w:rPr>
        <w:t>{{Entry}}</w:t>
      </w:r>
    </w:p>
    <w:p>
      <w:pPr>
        <w:pStyle w:val="Normal"/>
        <w:ind w:right="-46" w:hanging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{% endfor %}{% endif %}</w:t>
      </w:r>
    </w:p>
    <w:p>
      <w:pPr>
        <w:pStyle w:val="Normal"/>
        <w:ind w:right="-46" w:hanging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9" w:top="1238" w:footer="709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entury Gothic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12" w:space="1" w:color="000000"/>
      </w:pBdr>
      <w:jc w:val="center"/>
      <w:rPr/>
    </w:pPr>
    <w:r>
      <w:rPr/>
    </w:r>
  </w:p>
  <w:p>
    <w:pPr>
      <w:pStyle w:val="Footer"/>
      <w:jc w:val="center"/>
      <w:rPr>
        <w:rFonts w:ascii="Century Gothic" w:hAnsi="Century Gothic"/>
        <w:color w:val="767171"/>
        <w:sz w:val="18"/>
        <w:lang w:val="de-DE"/>
      </w:rPr>
    </w:pPr>
    <w:r>
      <w:rPr>
        <w:rFonts w:ascii="Century Gothic" w:hAnsi="Century Gothic"/>
        <w:color w:val="767171"/>
        <w:sz w:val="18"/>
        <w:lang w:val="de-DE"/>
      </w:rPr>
    </w:r>
  </w:p>
  <w:p>
    <w:pPr>
      <w:pStyle w:val="Footer"/>
      <w:jc w:val="center"/>
      <w:rPr>
        <w:rFonts w:ascii="Century Gothic" w:hAnsi="Century Gothic"/>
        <w:color w:val="767171"/>
        <w:sz w:val="18"/>
        <w:lang w:val="de-DE"/>
      </w:rPr>
    </w:pPr>
    <w:r>
      <w:rPr>
        <w:rFonts w:ascii="Century Gothic" w:hAnsi="Century Gothic"/>
        <w:color w:val="767171"/>
        <w:sz w:val="18"/>
        <w:lang w:val="de-DE"/>
      </w:rPr>
      <w:t>{{company_name}}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entury Gothic" w:hAnsi="Century Gothic"/>
        <w:b/>
        <w:b/>
        <w:sz w:val="16"/>
        <w:lang w:eastAsia="en-GB"/>
      </w:rPr>
    </w:pPr>
    <w:r>
      <mc:AlternateContent>
        <mc:Choice Requires="wps">
          <w:drawing>
            <wp:anchor behindDoc="1" distT="45720" distB="45720" distL="114300" distR="114300" simplePos="0" locked="0" layoutInCell="1" allowOverlap="1" relativeHeight="4">
              <wp:simplePos x="0" y="0"/>
              <wp:positionH relativeFrom="column">
                <wp:posOffset>4018280</wp:posOffset>
              </wp:positionH>
              <wp:positionV relativeFrom="paragraph">
                <wp:posOffset>-157480</wp:posOffset>
              </wp:positionV>
              <wp:extent cx="1972945" cy="624840"/>
              <wp:effectExtent l="0" t="0" r="0" b="0"/>
              <wp:wrapSquare wrapText="bothSides"/>
              <wp:docPr id="3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72440" cy="624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lang w:val="de-DE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85620" cy="379730"/>
                                <wp:effectExtent l="0" t="0" r="0" b="0"/>
                                <wp:docPr id="5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85620" cy="3797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fillcolor="white" stroked="f" style="position:absolute;margin-left:316.4pt;margin-top:-12.4pt;width:155.25pt;height:49.1pt">
              <w10:wrap type="non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lang w:val="de-DE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85620" cy="379730"/>
                          <wp:effectExtent l="0" t="0" r="0" b="0"/>
                          <wp:docPr id="6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85620" cy="3797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rFonts w:ascii="Century Gothic" w:hAnsi="Century Gothic"/>
        <w:lang w:eastAsia="en-GB"/>
      </w:rPr>
      <w:t>CANDIDATE PROFILE</w:t>
      <w:br/>
    </w:r>
    <w:r>
      <w:rPr>
        <w:rFonts w:ascii="Century Gothic" w:hAnsi="Century Gothic"/>
        <w:b/>
        <w:sz w:val="16"/>
        <w:lang w:eastAsia="en-GB"/>
      </w:rPr>
      <w:t>Private &amp; Confidential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844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•"/>
      <w:lvlJc w:val="left"/>
      <w:pPr>
        <w:ind w:left="5948" w:hanging="720"/>
      </w:pPr>
      <w:rPr>
        <w:rFonts w:ascii="Century Gothic" w:hAnsi="Century Gothic" w:cs="Century Gothic" w:hint="default"/>
        <w:rFonts w:cs="Times New Roman"/>
      </w:rPr>
    </w:lvl>
    <w:lvl w:ilvl="2">
      <w:start w:val="1"/>
      <w:numFmt w:val="bullet"/>
      <w:lvlText w:val="–"/>
      <w:lvlJc w:val="left"/>
      <w:pPr>
        <w:ind w:left="6504" w:hanging="720"/>
      </w:pPr>
      <w:rPr>
        <w:rFonts w:ascii="Century Gothic" w:hAnsi="Century Gothic" w:cs="Century Gothic" w:hint="default"/>
        <w:rFonts w:cs="Times New Roman"/>
      </w:rPr>
    </w:lvl>
    <w:lvl w:ilvl="3">
      <w:start w:val="1"/>
      <w:numFmt w:val="bullet"/>
      <w:lvlText w:val="·"/>
      <w:lvlJc w:val="left"/>
      <w:pPr>
        <w:ind w:left="7388" w:hanging="720"/>
      </w:pPr>
      <w:rPr>
        <w:rFonts w:ascii="Century Gothic" w:hAnsi="Century Gothic" w:cs="Century Gothic" w:hint="default"/>
        <w:rFonts w:cs="Calibri"/>
      </w:rPr>
    </w:lvl>
    <w:lvl w:ilvl="4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84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91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99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10628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511ed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1F4E79" w:themeColor="accent1" w:themeShade="80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2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2"/>
      <w:szCs w:val="21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d3d74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d3d74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a47fe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6d3d74"/>
    <w:rPr>
      <w:rFonts w:ascii="Calibri Light" w:hAnsi="Calibri Light" w:eastAsia="" w:cs="" w:asciiTheme="majorHAnsi" w:cstheme="majorBidi" w:eastAsiaTheme="majorEastAsia" w:hAnsiTheme="majorHAnsi"/>
      <w:i/>
      <w:iCs/>
      <w:color w:val="1F4E79" w:themeColor="accent1" w:themeShade="80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6d3d74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0a47fe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0a47fe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645252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645252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sid w:val="000a47f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a47fe"/>
    <w:rPr>
      <w:rFonts w:eastAsia=""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a47fe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a47f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0a47fe"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sid w:val="000a47fe"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0a47f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0a47fe"/>
    <w:rPr>
      <w:b/>
      <w:bCs/>
      <w:i/>
      <w:iCs/>
      <w:spacing w:val="5"/>
    </w:rPr>
  </w:style>
  <w:style w:type="character" w:styleId="InternetLink">
    <w:name w:val="Internet Link"/>
    <w:basedOn w:val="DefaultParagraphFont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qFormat/>
    <w:rsid w:val="000a47fe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45252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645252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645252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45252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45252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45252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645252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645252"/>
    <w:rPr>
      <w:rFonts w:ascii="Consolas" w:hAnsi="Consolas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645252"/>
    <w:rPr>
      <w:color w:val="3B3838" w:themeColor="background2" w:themeShade="40"/>
    </w:rPr>
  </w:style>
  <w:style w:type="character" w:styleId="HeaderChar" w:customStyle="1">
    <w:name w:val="Header Char"/>
    <w:basedOn w:val="DefaultParagraphFont"/>
    <w:link w:val="Header"/>
    <w:qFormat/>
    <w:rsid w:val="006d3d7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d3d74"/>
    <w:rPr/>
  </w:style>
  <w:style w:type="character" w:styleId="Pagenumber">
    <w:name w:val="page number"/>
    <w:basedOn w:val="DefaultParagraphFont"/>
    <w:qFormat/>
    <w:rsid w:val="003a22de"/>
    <w:rPr/>
  </w:style>
  <w:style w:type="character" w:styleId="BodyTextChar" w:customStyle="1">
    <w:name w:val="Body Text Char"/>
    <w:basedOn w:val="DefaultParagraphFont"/>
    <w:link w:val="BodyText"/>
    <w:uiPriority w:val="1"/>
    <w:qFormat/>
    <w:rsid w:val="00c05695"/>
    <w:rPr>
      <w:rFonts w:ascii="Calibri" w:hAnsi="Calibri" w:eastAsia="Calibri" w:cs="Calibri"/>
      <w:b/>
      <w:bCs/>
      <w:lang w:bidi="en-US"/>
    </w:rPr>
  </w:style>
  <w:style w:type="character" w:styleId="1ZeilenachberschriftDatenZchnZchn" w:customStyle="1">
    <w:name w:val="1. Zeile nach Überschrift Daten Zchn Zchn"/>
    <w:basedOn w:val="DefaultParagraphFont"/>
    <w:link w:val="1ZeilenachberschriftDaten"/>
    <w:qFormat/>
    <w:rsid w:val="002559e8"/>
    <w:rPr>
      <w:rFonts w:ascii="Arial" w:hAnsi="Arial" w:eastAsia="Times New Roman" w:cs="Arial"/>
      <w:b/>
      <w:color w:val="595959" w:themeColor="text1" w:themeTint="a6"/>
      <w:sz w:val="20"/>
      <w:szCs w:val="20"/>
      <w:lang w:eastAsia="de-DE"/>
    </w:rPr>
  </w:style>
  <w:style w:type="character" w:styleId="RestlicheZeilenmitAbstandZchn" w:customStyle="1">
    <w:name w:val="restliche Zeilen mit Abstand Zchn"/>
    <w:basedOn w:val="1ZeilenachberschriftDatenZchnZchn"/>
    <w:link w:val="restlicheZeilenmitAbstand"/>
    <w:qFormat/>
    <w:rsid w:val="002559e8"/>
    <w:rPr>
      <w:rFonts w:ascii="Arial" w:hAnsi="Arial" w:eastAsia="Times New Roman" w:cs="Arial"/>
      <w:b/>
      <w:color w:val="595959" w:themeColor="text1" w:themeTint="a6"/>
      <w:sz w:val="20"/>
      <w:szCs w:val="20"/>
      <w:lang w:eastAsia="de-DE"/>
    </w:rPr>
  </w:style>
  <w:style w:type="character" w:styleId="AufzhlungZchn" w:customStyle="1">
    <w:name w:val="Aufzählung Zchn"/>
    <w:basedOn w:val="DefaultParagraphFont"/>
    <w:link w:val="Aufzhlung"/>
    <w:qFormat/>
    <w:rsid w:val="002559e8"/>
    <w:rPr>
      <w:rFonts w:ascii="Arial" w:hAnsi="Arial" w:eastAsia="Times New Roman" w:cs="Arial"/>
      <w:szCs w:val="20"/>
      <w:lang w:val="de-DE" w:eastAsia="de-DE"/>
    </w:rPr>
  </w:style>
  <w:style w:type="character" w:styleId="Documentsknmli8parentContainerrightbox" w:customStyle="1">
    <w:name w:val="document_skn-mli8_parentContainer_right-box"/>
    <w:basedOn w:val="DefaultParagraphFont"/>
    <w:qFormat/>
    <w:rsid w:val="004d202e"/>
    <w:rPr/>
  </w:style>
  <w:style w:type="character" w:styleId="Documentsknmli8txtBold" w:customStyle="1">
    <w:name w:val="document_skn-mli8_txtBold"/>
    <w:basedOn w:val="DefaultParagraphFont"/>
    <w:qFormat/>
    <w:rsid w:val="004d202e"/>
    <w:rPr>
      <w:b/>
      <w:bCs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c77c9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Times New Roman" w:cs="Times New Roman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eastAsia="Calibri" w:cs="Calibri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Symbol"/>
      <w:sz w:val="20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Symbol"/>
      <w:sz w:val="20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ascii="Century Gothic" w:hAnsi="Century Gothic" w:cs="Symbol"/>
      <w:sz w:val="20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Calibri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  <w:sz w:val="20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Symbol"/>
      <w:sz w:val="20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ascii="Century Gothic" w:hAnsi="Century Gothic" w:cs="Symbol"/>
      <w:sz w:val="20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Calibri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  <w:sz w:val="20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Symbol"/>
      <w:sz w:val="20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ascii="Century Gothic" w:hAnsi="Century Gothic" w:cs="Symbol"/>
      <w:sz w:val="20"/>
    </w:rPr>
  </w:style>
  <w:style w:type="character" w:styleId="ListLabel82">
    <w:name w:val="ListLabel 82"/>
    <w:qFormat/>
    <w:rPr>
      <w:rFonts w:cs="Times New Roman"/>
    </w:rPr>
  </w:style>
  <w:style w:type="character" w:styleId="ListLabel83">
    <w:name w:val="ListLabel 83"/>
    <w:qFormat/>
    <w:rPr>
      <w:rFonts w:cs="Times New Roman"/>
    </w:rPr>
  </w:style>
  <w:style w:type="character" w:styleId="ListLabel84">
    <w:name w:val="ListLabel 84"/>
    <w:qFormat/>
    <w:rPr>
      <w:rFonts w:cs="Calibri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  <w:sz w:val="20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Symbol"/>
      <w:sz w:val="20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ascii="Century Gothic" w:hAnsi="Century Gothic" w:cs="Symbol"/>
      <w:sz w:val="20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rFonts w:cs="Times New Roman"/>
    </w:rPr>
  </w:style>
  <w:style w:type="character" w:styleId="ListLabel111">
    <w:name w:val="ListLabel 111"/>
    <w:qFormat/>
    <w:rPr>
      <w:rFonts w:cs="Calibri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  <w:sz w:val="20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Symbol"/>
      <w:sz w:val="20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ascii="Century Gothic" w:hAnsi="Century Gothic" w:cs="Symbol"/>
      <w:sz w:val="20"/>
    </w:rPr>
  </w:style>
  <w:style w:type="character" w:styleId="ListLabel136">
    <w:name w:val="ListLabel 136"/>
    <w:qFormat/>
    <w:rPr>
      <w:rFonts w:cs="Times New Roman"/>
    </w:rPr>
  </w:style>
  <w:style w:type="character" w:styleId="ListLabel137">
    <w:name w:val="ListLabel 137"/>
    <w:qFormat/>
    <w:rPr>
      <w:rFonts w:cs="Times New Roman"/>
    </w:rPr>
  </w:style>
  <w:style w:type="character" w:styleId="ListLabel138">
    <w:name w:val="ListLabel 138"/>
    <w:qFormat/>
    <w:rPr>
      <w:rFonts w:cs="Calibri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  <w:sz w:val="20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Symbol"/>
      <w:sz w:val="20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ascii="Century Gothic" w:hAnsi="Century Gothic" w:cs="Symbol"/>
      <w:sz w:val="20"/>
    </w:rPr>
  </w:style>
  <w:style w:type="character" w:styleId="ListLabel163">
    <w:name w:val="ListLabel 163"/>
    <w:qFormat/>
    <w:rPr>
      <w:rFonts w:cs="Times New Roman"/>
    </w:rPr>
  </w:style>
  <w:style w:type="character" w:styleId="ListLabel164">
    <w:name w:val="ListLabel 164"/>
    <w:qFormat/>
    <w:rPr>
      <w:rFonts w:cs="Times New Roman"/>
    </w:rPr>
  </w:style>
  <w:style w:type="character" w:styleId="ListLabel165">
    <w:name w:val="ListLabel 165"/>
    <w:qFormat/>
    <w:rPr>
      <w:rFonts w:cs="Calibri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  <w:sz w:val="20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Symbol"/>
      <w:sz w:val="20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ascii="Century Gothic" w:hAnsi="Century Gothic" w:cs="Symbol"/>
      <w:sz w:val="20"/>
    </w:rPr>
  </w:style>
  <w:style w:type="character" w:styleId="ListLabel190">
    <w:name w:val="ListLabel 190"/>
    <w:qFormat/>
    <w:rPr>
      <w:rFonts w:cs="Times New Roman"/>
    </w:rPr>
  </w:style>
  <w:style w:type="character" w:styleId="ListLabel191">
    <w:name w:val="ListLabel 191"/>
    <w:qFormat/>
    <w:rPr>
      <w:rFonts w:cs="Times New Roman"/>
    </w:rPr>
  </w:style>
  <w:style w:type="character" w:styleId="ListLabel192">
    <w:name w:val="ListLabel 192"/>
    <w:qFormat/>
    <w:rPr>
      <w:rFonts w:cs="Calibri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20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Symbol"/>
      <w:sz w:val="20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unhideWhenUsed/>
    <w:qFormat/>
    <w:rsid w:val="00c05695"/>
    <w:pPr>
      <w:widowControl w:val="false"/>
      <w:ind w:left="1097" w:hanging="0"/>
    </w:pPr>
    <w:rPr>
      <w:rFonts w:ascii="Calibri" w:hAnsi="Calibri" w:eastAsia="Calibri" w:cs="Calibri"/>
      <w:b/>
      <w:bCs/>
      <w:sz w:val="22"/>
      <w:szCs w:val="22"/>
      <w:lang w:val="en-US" w:bidi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a47fe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7fe"/>
    <w:pPr/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a47fe"/>
    <w:pPr>
      <w:spacing w:before="200" w:after="0"/>
      <w:ind w:left="864" w:right="864" w:hanging="0"/>
      <w:jc w:val="center"/>
    </w:pPr>
    <w:rPr>
      <w:rFonts w:ascii="Calibri" w:hAnsi="Calibri" w:eastAsia="Calibri" w:cs="" w:asciiTheme="minorHAnsi" w:cstheme="minorBidi" w:eastAsiaTheme="minorHAnsi" w:hAnsiTheme="minorHAnsi"/>
      <w:i/>
      <w:iCs/>
      <w:color w:val="404040" w:themeColor="text1" w:themeTint="bf"/>
      <w:sz w:val="22"/>
      <w:szCs w:val="2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/>
        <w:bottom w:val="single" w:sz="4" w:space="10" w:color="1F4E79"/>
      </w:pBdr>
      <w:spacing w:before="360" w:after="360"/>
      <w:ind w:left="864" w:right="864" w:hanging="0"/>
      <w:jc w:val="center"/>
    </w:pPr>
    <w:rPr>
      <w:rFonts w:ascii="Calibri" w:hAnsi="Calibri" w:eastAsia="Calibri" w:cs="" w:asciiTheme="minorHAnsi" w:cstheme="minorBidi" w:eastAsiaTheme="minorHAnsi" w:hAnsiTheme="minorHAnsi"/>
      <w:i/>
      <w:iCs/>
      <w:color w:val="1F4E79" w:themeColor="accent1" w:themeShade="80"/>
      <w:sz w:val="22"/>
      <w:szCs w:val="22"/>
      <w:lang w:val="en-US"/>
    </w:rPr>
  </w:style>
  <w:style w:type="paragraph" w:styleId="Caption1">
    <w:name w:val="caption"/>
    <w:basedOn w:val="Normal"/>
    <w:next w:val="Normal"/>
    <w:uiPriority w:val="35"/>
    <w:unhideWhenUsed/>
    <w:qFormat/>
    <w:rsid w:val="00645252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i/>
      <w:iCs/>
      <w:color w:val="44546A" w:themeColor="text2"/>
      <w:sz w:val="22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45252"/>
    <w:pPr/>
    <w:rPr>
      <w:rFonts w:ascii="Segoe UI" w:hAnsi="Segoe UI" w:eastAsia="Calibri" w:cs="Segoe UI" w:eastAsiaTheme="minorHAnsi"/>
      <w:sz w:val="22"/>
      <w:szCs w:val="18"/>
      <w:lang w:val="en-US"/>
    </w:rPr>
  </w:style>
  <w:style w:type="paragraph" w:styleId="BlockText">
    <w:name w:val="Block Text"/>
    <w:basedOn w:val="Normal"/>
    <w:uiPriority w:val="99"/>
    <w:semiHidden/>
    <w:unhideWhenUsed/>
    <w:qFormat/>
    <w:rsid w:val="00645252"/>
    <w:pPr>
      <w:pBdr>
        <w:top w:val="single" w:sz="2" w:space="10" w:color="5B9BD5" w:shadow="1"/>
        <w:left w:val="single" w:sz="2" w:space="10" w:color="5B9BD5" w:shadow="1"/>
        <w:bottom w:val="single" w:sz="2" w:space="10" w:color="5B9BD5" w:shadow="1"/>
        <w:right w:val="single" w:sz="2" w:space="10" w:color="5B9BD5" w:shadow="1"/>
      </w:pBdr>
      <w:ind w:left="1152" w:right="1152" w:hanging="0"/>
    </w:pPr>
    <w:rPr>
      <w:rFonts w:ascii="Calibri" w:hAnsi="Calibri" w:eastAsia="" w:cs="" w:asciiTheme="minorHAnsi" w:cstheme="minorBidi" w:eastAsiaTheme="minorEastAsia" w:hAnsiTheme="minorHAnsi"/>
      <w:i/>
      <w:iCs/>
      <w:color w:val="1F4E79" w:themeColor="accent1" w:themeShade="80"/>
      <w:sz w:val="22"/>
      <w:szCs w:val="22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45252"/>
    <w:pPr>
      <w:spacing w:before="0" w:after="120"/>
    </w:pPr>
    <w:rPr>
      <w:rFonts w:ascii="Calibri" w:hAnsi="Calibri" w:eastAsia="Calibri" w:cs="" w:asciiTheme="minorHAnsi" w:cstheme="minorBidi" w:eastAsiaTheme="minorHAnsi" w:hAnsiTheme="minorHAnsi"/>
      <w:sz w:val="22"/>
      <w:szCs w:val="16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645252"/>
    <w:pPr>
      <w:spacing w:before="0" w:after="120"/>
      <w:ind w:left="360" w:hanging="0"/>
    </w:pPr>
    <w:rPr>
      <w:rFonts w:ascii="Calibri" w:hAnsi="Calibri" w:eastAsia="Calibri" w:cs="" w:asciiTheme="minorHAnsi" w:cstheme="minorBidi" w:eastAsiaTheme="minorHAnsi" w:hAnsiTheme="minorHAnsi"/>
      <w:sz w:val="22"/>
      <w:szCs w:val="16"/>
      <w:lang w:val="en-U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45252"/>
    <w:pPr/>
    <w:rPr>
      <w:rFonts w:ascii="Calibri" w:hAnsi="Calibri" w:eastAsia="Calibri" w:cs="" w:asciiTheme="minorHAnsi" w:cstheme="minorBidi" w:eastAsiaTheme="minorHAnsi" w:hAnsiTheme="minorHAnsi"/>
      <w:sz w:val="22"/>
      <w:szCs w:val="20"/>
      <w:lang w:val="en-US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645252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45252"/>
    <w:pPr/>
    <w:rPr>
      <w:rFonts w:ascii="Segoe UI" w:hAnsi="Segoe UI" w:eastAsia="Calibri" w:cs="Segoe UI" w:eastAsiaTheme="minorHAnsi"/>
      <w:sz w:val="22"/>
      <w:szCs w:val="16"/>
      <w:lang w:val="en-US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645252"/>
    <w:pPr/>
    <w:rPr>
      <w:rFonts w:ascii="Calibri" w:hAnsi="Calibri" w:eastAsia="Calibri" w:cs="" w:asciiTheme="minorHAnsi" w:cstheme="minorBidi" w:eastAsiaTheme="minorHAnsi" w:hAnsiTheme="minorHAnsi"/>
      <w:sz w:val="22"/>
      <w:szCs w:val="20"/>
      <w:lang w:val="en-US"/>
    </w:rPr>
  </w:style>
  <w:style w:type="paragraph" w:styleId="Envelopereturn">
    <w:name w:val="envelope return"/>
    <w:basedOn w:val="Normal"/>
    <w:uiPriority w:val="99"/>
    <w:semiHidden/>
    <w:unhideWhenUsed/>
    <w:qFormat/>
    <w:rsid w:val="00645252"/>
    <w:pPr/>
    <w:rPr>
      <w:rFonts w:ascii="Calibri Light" w:hAnsi="Calibri Light" w:eastAsia="" w:cs="" w:asciiTheme="majorHAnsi" w:cstheme="majorBidi" w:eastAsiaTheme="majorEastAsia" w:hAnsiTheme="majorHAnsi"/>
      <w:sz w:val="22"/>
      <w:szCs w:val="20"/>
      <w:lang w:val="en-US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645252"/>
    <w:pPr/>
    <w:rPr>
      <w:rFonts w:ascii="Calibri" w:hAnsi="Calibri" w:eastAsia="Calibri" w:cs="" w:asciiTheme="minorHAnsi" w:cstheme="minorBidi" w:eastAsiaTheme="minorHAnsi" w:hAnsiTheme="minorHAnsi"/>
      <w:sz w:val="22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5252"/>
    <w:pPr/>
    <w:rPr>
      <w:rFonts w:ascii="Consolas" w:hAnsi="Consolas" w:eastAsia="Calibri" w:cs="" w:cstheme="minorBidi" w:eastAsiaTheme="minorHAnsi"/>
      <w:sz w:val="22"/>
      <w:szCs w:val="20"/>
      <w:lang w:val="en-US"/>
    </w:rPr>
  </w:style>
  <w:style w:type="paragraph" w:styleId="Macro">
    <w:name w:val="macro"/>
    <w:link w:val="MacroTextChar"/>
    <w:uiPriority w:val="99"/>
    <w:semiHidden/>
    <w:unhideWhenUsed/>
    <w:qFormat/>
    <w:rsid w:val="00645252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jc w:val="left"/>
    </w:pPr>
    <w:rPr>
      <w:rFonts w:ascii="Consolas" w:hAnsi="Consolas" w:eastAsia="Calibri" w:cs="" w:cstheme="minorBidi" w:eastAsiaTheme="minorHAnsi"/>
      <w:color w:val="auto"/>
      <w:kern w:val="0"/>
      <w:sz w:val="24"/>
      <w:szCs w:val="20"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645252"/>
    <w:pPr/>
    <w:rPr>
      <w:rFonts w:ascii="Consolas" w:hAnsi="Consolas" w:eastAsia="Calibri" w:cs="" w:cstheme="minorBidi" w:eastAsiaTheme="minorHAnsi"/>
      <w:sz w:val="22"/>
      <w:szCs w:val="21"/>
      <w:lang w:val="en-US"/>
    </w:rPr>
  </w:style>
  <w:style w:type="paragraph" w:styleId="Header">
    <w:name w:val="Header"/>
    <w:basedOn w:val="Normal"/>
    <w:link w:val="HeaderChar"/>
    <w:unhideWhenUsed/>
    <w:rsid w:val="006d3d74"/>
    <w:pPr/>
    <w:rPr>
      <w:rFonts w:ascii="Calibri" w:hAnsi="Calibri" w:eastAsia="Calibri" w:cs="" w:asciiTheme="minorHAnsi" w:cstheme="minorBidi" w:eastAsiaTheme="minorHAnsi" w:hAnsiTheme="minorHAns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3d74"/>
    <w:pPr/>
    <w:rPr>
      <w:rFonts w:ascii="Calibri" w:hAnsi="Calibri" w:eastAsia="Calibri" w:cs="" w:asciiTheme="minorHAnsi" w:cstheme="minorBidi" w:eastAsiaTheme="minorHAnsi" w:hAnsiTheme="minorHAnsi"/>
      <w:sz w:val="22"/>
      <w:szCs w:val="22"/>
      <w:lang w:val="en-US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3569a"/>
    <w:pPr>
      <w:spacing w:before="0" w:after="120"/>
      <w:ind w:left="1757" w:hanging="0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c05695"/>
    <w:pPr>
      <w:widowControl w:val="false"/>
      <w:spacing w:before="38" w:after="0"/>
      <w:ind w:left="1097" w:hanging="118"/>
    </w:pPr>
    <w:rPr>
      <w:rFonts w:ascii="Calibri" w:hAnsi="Calibri" w:eastAsia="Calibri" w:cs="Calibri"/>
      <w:sz w:val="22"/>
      <w:szCs w:val="22"/>
      <w:lang w:val="en-US" w:bidi="en-US"/>
    </w:rPr>
  </w:style>
  <w:style w:type="paragraph" w:styleId="TableParagraph" w:customStyle="1">
    <w:name w:val="Table Paragraph"/>
    <w:basedOn w:val="Normal"/>
    <w:uiPriority w:val="1"/>
    <w:qFormat/>
    <w:rsid w:val="00c05695"/>
    <w:pPr>
      <w:widowControl w:val="false"/>
      <w:ind w:left="110" w:hanging="0"/>
    </w:pPr>
    <w:rPr>
      <w:rFonts w:ascii="Calibri" w:hAnsi="Calibri" w:eastAsia="Calibri" w:cs="Calibri"/>
      <w:sz w:val="22"/>
      <w:szCs w:val="22"/>
      <w:lang w:val="en-US" w:bidi="en-US"/>
    </w:rPr>
  </w:style>
  <w:style w:type="paragraph" w:styleId="1ZeilenachberschriftDaten" w:customStyle="1">
    <w:name w:val="1. Zeile nach Überschrift Daten"/>
    <w:basedOn w:val="Normal"/>
    <w:link w:val="1ZeilenachberschriftDatenZchnZchn"/>
    <w:autoRedefine/>
    <w:qFormat/>
    <w:rsid w:val="002559e8"/>
    <w:pPr>
      <w:spacing w:before="240" w:after="120"/>
    </w:pPr>
    <w:rPr>
      <w:rFonts w:ascii="Arial" w:hAnsi="Arial" w:cs="Arial"/>
      <w:b/>
      <w:color w:val="595959" w:themeColor="text1" w:themeTint="a6"/>
      <w:sz w:val="20"/>
      <w:szCs w:val="20"/>
      <w:lang w:val="en-US" w:eastAsia="de-DE"/>
    </w:rPr>
  </w:style>
  <w:style w:type="paragraph" w:styleId="BerschriftDaten" w:customStyle="1">
    <w:name w:val="Überschrift Daten"/>
    <w:basedOn w:val="Normal"/>
    <w:qFormat/>
    <w:rsid w:val="002559e8"/>
    <w:pPr>
      <w:spacing w:before="360" w:after="60"/>
    </w:pPr>
    <w:rPr>
      <w:rFonts w:ascii="Arial" w:hAnsi="Arial" w:cs="Arial"/>
      <w:b/>
      <w:lang w:val="de-DE" w:eastAsia="de-DE"/>
    </w:rPr>
  </w:style>
  <w:style w:type="paragraph" w:styleId="RestlicheZeilenmitAbstand" w:customStyle="1">
    <w:name w:val="restliche Zeilen mit Abstand"/>
    <w:basedOn w:val="1ZeilenachberschriftDaten"/>
    <w:link w:val="restlicheZeilenmitAbstandZchn"/>
    <w:qFormat/>
    <w:rsid w:val="002559e8"/>
    <w:pPr>
      <w:spacing w:before="60" w:after="120"/>
    </w:pPr>
    <w:rPr/>
  </w:style>
  <w:style w:type="paragraph" w:styleId="Aufzhlung" w:customStyle="1">
    <w:name w:val="Aufzählung"/>
    <w:basedOn w:val="Normal"/>
    <w:link w:val="AufzhlungZchn"/>
    <w:autoRedefine/>
    <w:qFormat/>
    <w:rsid w:val="002559e8"/>
    <w:pPr>
      <w:tabs>
        <w:tab w:val="left" w:pos="284" w:leader="none"/>
      </w:tabs>
      <w:spacing w:before="0" w:after="20"/>
      <w:ind w:left="284" w:hanging="284"/>
    </w:pPr>
    <w:rPr>
      <w:rFonts w:ascii="Arial" w:hAnsi="Arial" w:cs="Arial"/>
      <w:sz w:val="22"/>
      <w:szCs w:val="20"/>
      <w:lang w:val="de-DE" w:eastAsia="de-DE"/>
    </w:rPr>
  </w:style>
  <w:style w:type="paragraph" w:styleId="Aufzhlung2" w:customStyle="1">
    <w:name w:val="Aufzählung2"/>
    <w:basedOn w:val="Aufzhlung"/>
    <w:autoRedefine/>
    <w:qFormat/>
    <w:rsid w:val="002559e8"/>
    <w:pPr>
      <w:tabs>
        <w:tab w:val="left" w:pos="360" w:leader="none"/>
        <w:tab w:val="left" w:pos="567" w:leader="none"/>
      </w:tabs>
      <w:ind w:left="568" w:hanging="284"/>
    </w:pPr>
    <w:rPr/>
  </w:style>
  <w:style w:type="paragraph" w:styleId="ListBullet">
    <w:name w:val="List Bullet"/>
    <w:basedOn w:val="Normal"/>
    <w:qFormat/>
    <w:rsid w:val="002559e8"/>
    <w:pPr>
      <w:tabs>
        <w:tab w:val="left" w:pos="360" w:leader="none"/>
      </w:tabs>
      <w:ind w:left="360" w:hanging="360"/>
    </w:pPr>
    <w:rPr>
      <w:rFonts w:ascii="Arial" w:hAnsi="Arial"/>
      <w:sz w:val="22"/>
      <w:lang w:val="de-DE" w:eastAsia="de-DE"/>
    </w:rPr>
  </w:style>
  <w:style w:type="paragraph" w:styleId="MediumGrid21" w:customStyle="1">
    <w:name w:val="Medium Grid 21"/>
    <w:uiPriority w:val="1"/>
    <w:qFormat/>
    <w:rsid w:val="00bd70e8"/>
    <w:pPr>
      <w:widowControl/>
      <w:bidi w:val="0"/>
      <w:jc w:val="left"/>
    </w:pPr>
    <w:rPr>
      <w:rFonts w:ascii="Times New Roman" w:hAnsi="Times New Roman" w:eastAsia="MS Mincho" w:cs="Times New Roman"/>
      <w:color w:val="auto"/>
      <w:kern w:val="0"/>
      <w:sz w:val="24"/>
      <w:szCs w:val="22"/>
      <w:lang w:val="en-GB" w:eastAsia="en-GB" w:bidi="ar-SA"/>
    </w:rPr>
  </w:style>
  <w:style w:type="paragraph" w:styleId="Documentsknmli8dispBlock" w:customStyle="1">
    <w:name w:val="document_skn-mli8_dispBlock"/>
    <w:basedOn w:val="Normal"/>
    <w:qFormat/>
    <w:rsid w:val="004d202e"/>
    <w:pPr>
      <w:spacing w:lineRule="atLeast" w:line="240"/>
    </w:pPr>
    <w:rPr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3c4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6B4C299D4C94CAD38F2744320637B" ma:contentTypeVersion="10" ma:contentTypeDescription="Create a new document." ma:contentTypeScope="" ma:versionID="8b4f531a6fbc909d558b16a8fec9399e">
  <xsd:schema xmlns:xsd="http://www.w3.org/2001/XMLSchema" xmlns:xs="http://www.w3.org/2001/XMLSchema" xmlns:p="http://schemas.microsoft.com/office/2006/metadata/properties" xmlns:ns3="687e0389-1ddc-4a5d-bf70-77254f8fc382" targetNamespace="http://schemas.microsoft.com/office/2006/metadata/properties" ma:root="true" ma:fieldsID="92777cf973f8f241e4b3554d4ef04c43" ns3:_="">
    <xsd:import namespace="687e0389-1ddc-4a5d-bf70-77254f8fc3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e0389-1ddc-4a5d-bf70-77254f8fc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157241-8F91-44EB-8062-37CF732D89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1AA010-A216-439B-AB77-CC604FF8C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7e0389-1ddc-4a5d-bf70-77254f8fc3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5E6C7F-2680-4B02-B05B-292E5A7E081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126</TotalTime>
  <Application>LibreOffice/6.0.7.3$Linux_X86_64 LibreOffice_project/00m0$Build-3</Application>
  <Pages>2</Pages>
  <Words>268</Words>
  <Characters>2028</Characters>
  <CharactersWithSpaces>2255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2024-06-24T12:57:00Z</dcterms:created>
  <dc:creator>U03</dc:creator>
  <dc:description/>
  <dc:language>en-IN</dc:language>
  <cp:lastModifiedBy/>
  <cp:lastPrinted>2020-02-13T16:50:00Z</cp:lastPrinted>
  <dcterms:modified xsi:type="dcterms:W3CDTF">2024-06-28T13:49:29Z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mpaignTags">
    <vt:lpwstr/>
  </property>
  <property fmtid="{D5CDD505-2E9C-101B-9397-08002B2CF9AE}" pid="4" name="ContentTypeId">
    <vt:lpwstr>0x010100F596B4C299D4C94CAD38F2744320637B</vt:lpwstr>
  </property>
  <property fmtid="{D5CDD505-2E9C-101B-9397-08002B2CF9AE}" pid="5" name="DocSecurity">
    <vt:i4>0</vt:i4>
  </property>
  <property fmtid="{D5CDD505-2E9C-101B-9397-08002B2CF9AE}" pid="6" name="FeatureTags">
    <vt:lpwstr/>
  </property>
  <property fmtid="{D5CDD505-2E9C-101B-9397-08002B2CF9AE}" pid="7" name="HyperlinksChanged">
    <vt:bool>0</vt:bool>
  </property>
  <property fmtid="{D5CDD505-2E9C-101B-9397-08002B2CF9AE}" pid="8" name="InternalTags">
    <vt:lpwstr/>
  </property>
  <property fmtid="{D5CDD505-2E9C-101B-9397-08002B2CF9AE}" pid="9" name="LinksUpToDate">
    <vt:bool>0</vt:bool>
  </property>
  <property fmtid="{D5CDD505-2E9C-101B-9397-08002B2CF9AE}" pid="10" name="LocalizationTags">
    <vt:lpwstr/>
  </property>
  <property fmtid="{D5CDD505-2E9C-101B-9397-08002B2CF9AE}" pid="11" name="ScaleCrop">
    <vt:bool>0</vt:bool>
  </property>
  <property fmtid="{D5CDD505-2E9C-101B-9397-08002B2CF9AE}" pid="12" name="ScenarioTags">
    <vt:lpwstr/>
  </property>
  <property fmtid="{D5CDD505-2E9C-101B-9397-08002B2CF9AE}" pid="13" name="ShareDoc">
    <vt:bool>0</vt:bool>
  </property>
</Properties>
</file>